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42E25F5" w:rsidR="00CB60F5" w:rsidRPr="00CB60F5" w:rsidRDefault="00343493" w:rsidP="00343493">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Analyzing Features that Drive a Quality of Answer on a Question Answering</w:t>
            </w:r>
            <w:r w:rsidR="00A917FA">
              <w:rPr>
                <w:b/>
                <w:bCs/>
                <w:spacing w:val="28"/>
                <w:kern w:val="1"/>
                <w:sz w:val="34"/>
                <w:szCs w:val="34"/>
              </w:rPr>
              <w:t xml:space="preserve"> webpage</w:t>
            </w:r>
            <w:r>
              <w:rPr>
                <w:b/>
                <w:bCs/>
                <w:spacing w:val="28"/>
                <w:kern w:val="1"/>
                <w:sz w:val="34"/>
                <w:szCs w:val="34"/>
              </w:rPr>
              <w:t xml:space="preserve"> </w:t>
            </w:r>
            <w:r w:rsidR="00D26A3B">
              <w:rPr>
                <w:b/>
                <w:bCs/>
                <w:spacing w:val="28"/>
                <w:kern w:val="1"/>
                <w:sz w:val="34"/>
                <w:szCs w:val="34"/>
              </w:rPr>
              <w:t xml:space="preserve">Stats.StackExchange </w:t>
            </w:r>
            <w:r>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71E005F5" w14:textId="325DE632" w:rsidR="002D0824" w:rsidRDefault="002D0824" w:rsidP="00CB1E7F">
      <w:pPr>
        <w:widowControl w:val="0"/>
        <w:tabs>
          <w:tab w:val="center" w:pos="2610"/>
          <w:tab w:val="center" w:pos="5670"/>
        </w:tabs>
        <w:autoSpaceDE w:val="0"/>
        <w:autoSpaceDN w:val="0"/>
        <w:adjustRightInd w:val="0"/>
        <w:rPr>
          <w:b/>
          <w:bCs/>
          <w:spacing w:val="5"/>
          <w:kern w:val="1"/>
        </w:rPr>
      </w:pPr>
      <w:r>
        <w:rPr>
          <w:b/>
          <w:bCs/>
          <w:spacing w:val="5"/>
          <w:kern w:val="1"/>
        </w:rPr>
        <w:tab/>
      </w:r>
      <w:r w:rsidR="002B0D50">
        <w:rPr>
          <w:b/>
          <w:bCs/>
          <w:spacing w:val="5"/>
          <w:kern w:val="1"/>
        </w:rPr>
        <w:t>Miroslav Král</w:t>
      </w:r>
      <w:r>
        <w:rPr>
          <w:b/>
          <w:bCs/>
          <w:spacing w:val="5"/>
          <w:kern w:val="1"/>
          <w:vertAlign w:val="superscript"/>
        </w:rPr>
        <w:tab/>
      </w:r>
      <w:r w:rsidR="002B0D50">
        <w:rPr>
          <w:b/>
          <w:bCs/>
          <w:spacing w:val="5"/>
          <w:kern w:val="1"/>
        </w:rPr>
        <w:t>Agus Nur Hidayat</w:t>
      </w:r>
    </w:p>
    <w:p w14:paraId="3A5177DF" w14:textId="3EFF6E43"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MSc Business Analytics</w:t>
      </w:r>
      <w:r>
        <w:rPr>
          <w:spacing w:val="5"/>
          <w:kern w:val="1"/>
        </w:rPr>
        <w:tab/>
      </w:r>
      <w:r w:rsidR="002B0D50">
        <w:rPr>
          <w:spacing w:val="5"/>
          <w:kern w:val="1"/>
        </w:rPr>
        <w:t>MSc Business Analytics</w:t>
      </w:r>
    </w:p>
    <w:p w14:paraId="62708731" w14:textId="7AAD6965"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University College London</w:t>
      </w:r>
      <w:r w:rsidR="002B0D50">
        <w:rPr>
          <w:spacing w:val="5"/>
          <w:kern w:val="1"/>
        </w:rPr>
        <w:tab/>
        <w:t>University College London</w:t>
      </w:r>
    </w:p>
    <w:p w14:paraId="11FF5332" w14:textId="6EDA6E2F" w:rsidR="002D0824" w:rsidRPr="002B0D50" w:rsidRDefault="002D0824" w:rsidP="00CB1E7F">
      <w:pPr>
        <w:widowControl w:val="0"/>
        <w:tabs>
          <w:tab w:val="center" w:pos="2610"/>
          <w:tab w:val="center" w:pos="5670"/>
        </w:tabs>
        <w:autoSpaceDE w:val="0"/>
        <w:autoSpaceDN w:val="0"/>
        <w:adjustRightInd w:val="0"/>
        <w:rPr>
          <w:i/>
          <w:iCs/>
          <w:spacing w:val="5"/>
          <w:kern w:val="1"/>
        </w:rPr>
      </w:pPr>
      <w:r>
        <w:rPr>
          <w:spacing w:val="5"/>
          <w:kern w:val="1"/>
        </w:rPr>
        <w:tab/>
      </w:r>
      <w:r w:rsidR="002B0D50" w:rsidRPr="002B0D50">
        <w:rPr>
          <w:i/>
          <w:spacing w:val="5"/>
          <w:kern w:val="1"/>
        </w:rPr>
        <w:t>Miroslav.kral.15@ucl.ac.uk</w:t>
      </w:r>
      <w:r w:rsidRPr="002B0D50">
        <w:rPr>
          <w:i/>
          <w:spacing w:val="5"/>
          <w:kern w:val="1"/>
        </w:rPr>
        <w:tab/>
      </w:r>
      <w:r w:rsidR="002B0D50" w:rsidRPr="002B0D50">
        <w:rPr>
          <w:i/>
          <w:iCs/>
          <w:spacing w:val="5"/>
          <w:kern w:val="1"/>
        </w:rPr>
        <w:t>Agus.hidayat.15@ucl.ac.uk</w:t>
      </w:r>
    </w:p>
    <w:p w14:paraId="257F86D5" w14:textId="10540215" w:rsidR="002D0824" w:rsidRPr="002B0D50" w:rsidRDefault="002D0824" w:rsidP="002B0D50">
      <w:pPr>
        <w:widowControl w:val="0"/>
        <w:tabs>
          <w:tab w:val="center" w:pos="2610"/>
          <w:tab w:val="center" w:pos="5670"/>
        </w:tabs>
        <w:autoSpaceDE w:val="0"/>
        <w:autoSpaceDN w:val="0"/>
        <w:adjustRightInd w:val="0"/>
        <w:spacing w:line="226" w:lineRule="auto"/>
        <w:rPr>
          <w:iCs/>
          <w:spacing w:val="5"/>
          <w:kern w:val="1"/>
        </w:rPr>
      </w:pPr>
      <w:r>
        <w:rPr>
          <w:spacing w:val="5"/>
          <w:kern w:val="1"/>
        </w:rPr>
        <w:tab/>
      </w:r>
    </w:p>
    <w:p w14:paraId="18914971" w14:textId="18BB2BE0" w:rsidR="007D14EA" w:rsidRDefault="00EA1211" w:rsidP="007D14EA">
      <w:pPr>
        <w:widowControl w:val="0"/>
        <w:autoSpaceDE w:val="0"/>
        <w:autoSpaceDN w:val="0"/>
        <w:adjustRightInd w:val="0"/>
        <w:spacing w:after="100" w:line="226" w:lineRule="auto"/>
        <w:ind w:left="720" w:right="720"/>
        <w:jc w:val="center"/>
        <w:rPr>
          <w:rStyle w:val="Strong"/>
        </w:rPr>
      </w:pPr>
      <w:r w:rsidRPr="00EA1211">
        <w:rPr>
          <w:rStyle w:val="Strong"/>
        </w:rPr>
        <w:t>Abstract</w:t>
      </w:r>
    </w:p>
    <w:p w14:paraId="42BCFE63" w14:textId="26326BBC" w:rsidR="00EA1211" w:rsidRDefault="00EA1211" w:rsidP="00EA1211">
      <w:pPr>
        <w:widowControl w:val="0"/>
        <w:autoSpaceDE w:val="0"/>
        <w:autoSpaceDN w:val="0"/>
        <w:adjustRightInd w:val="0"/>
        <w:spacing w:after="100" w:line="226" w:lineRule="auto"/>
        <w:ind w:left="720" w:right="720"/>
        <w:jc w:val="both"/>
        <w:rPr>
          <w:rStyle w:val="Strong"/>
          <w:b w:val="0"/>
        </w:rPr>
      </w:pPr>
      <w:r>
        <w:rPr>
          <w:rStyle w:val="Strong"/>
          <w:b w:val="0"/>
        </w:rPr>
        <w:t xml:space="preserve">This paper presents study on the question answering webpage Stats.StackExchange. This is a webpage where users can ask a questions on topic from statistic or machine learning and other members </w:t>
      </w:r>
      <w:r w:rsidR="000E4930">
        <w:rPr>
          <w:rStyle w:val="Strong"/>
          <w:b w:val="0"/>
        </w:rPr>
        <w:t>of the community can answer thes</w:t>
      </w:r>
      <w:r>
        <w:rPr>
          <w:rStyle w:val="Strong"/>
          <w:b w:val="0"/>
        </w:rPr>
        <w:t>e question.</w:t>
      </w:r>
    </w:p>
    <w:p w14:paraId="5F8EF036" w14:textId="4EEDCAD2" w:rsidR="007D14EA" w:rsidRDefault="007D14EA" w:rsidP="00EA1211">
      <w:pPr>
        <w:widowControl w:val="0"/>
        <w:autoSpaceDE w:val="0"/>
        <w:autoSpaceDN w:val="0"/>
        <w:adjustRightInd w:val="0"/>
        <w:spacing w:after="100" w:line="226" w:lineRule="auto"/>
        <w:ind w:left="720" w:right="720"/>
        <w:jc w:val="both"/>
        <w:rPr>
          <w:rStyle w:val="Strong"/>
          <w:b w:val="0"/>
        </w:rPr>
      </w:pPr>
      <w:r>
        <w:rPr>
          <w:rStyle w:val="Strong"/>
          <w:b w:val="0"/>
        </w:rPr>
        <w:t>In this paper we analyze how to recognize experts (the influential) users in the Stats.StackExchange network. We compared different methods how to identify these experts and we conclude that number of most helpful answers estimate the expertise the best. We used this knowledge to help users become experts. We analyze what makes an answer the most helpful answer and present a list of features common from accepted answers. Our analysis can help users to reach high reputation in the Stats.StackExchange network.</w:t>
      </w:r>
    </w:p>
    <w:p w14:paraId="2C579932" w14:textId="77777777" w:rsidR="00EA1211" w:rsidRPr="00EA1211" w:rsidRDefault="00EA1211" w:rsidP="00EA1211">
      <w:pPr>
        <w:widowControl w:val="0"/>
        <w:autoSpaceDE w:val="0"/>
        <w:autoSpaceDN w:val="0"/>
        <w:adjustRightInd w:val="0"/>
        <w:spacing w:after="100" w:line="226" w:lineRule="auto"/>
        <w:ind w:left="720" w:right="720"/>
        <w:jc w:val="both"/>
        <w:rPr>
          <w:rStyle w:val="Strong"/>
          <w:b w:val="0"/>
        </w:rPr>
      </w:pPr>
    </w:p>
    <w:p w14:paraId="342EF567" w14:textId="3ED236CB" w:rsidR="002B0D50" w:rsidRDefault="002B0D50" w:rsidP="002B0D50">
      <w:pPr>
        <w:pStyle w:val="ListParagraph"/>
        <w:widowControl w:val="0"/>
        <w:numPr>
          <w:ilvl w:val="0"/>
          <w:numId w:val="13"/>
        </w:numPr>
        <w:autoSpaceDE w:val="0"/>
        <w:autoSpaceDN w:val="0"/>
        <w:adjustRightInd w:val="0"/>
        <w:rPr>
          <w:b/>
          <w:bCs/>
          <w:spacing w:val="24"/>
          <w:kern w:val="1"/>
        </w:rPr>
      </w:pPr>
      <w:r w:rsidRPr="002B0D50">
        <w:rPr>
          <w:b/>
          <w:bCs/>
          <w:spacing w:val="24"/>
          <w:kern w:val="1"/>
        </w:rPr>
        <w:t>Introduction</w:t>
      </w:r>
    </w:p>
    <w:p w14:paraId="4EC6056F" w14:textId="77777777" w:rsidR="00561392" w:rsidRDefault="00561392" w:rsidP="00561392">
      <w:pPr>
        <w:pStyle w:val="NoSpacing"/>
      </w:pPr>
      <w:r>
        <w:t xml:space="preserve">The question answering (Q&amp;A) webpages have became widely popular in recent years. These pages are the place where users can ask question and other users answer the question. There exist many </w:t>
      </w:r>
      <w:r w:rsidRPr="00317C8B">
        <w:t>different subtypes of Q&amp;A webpages – it is possible to distinguish between pages on</w:t>
      </w:r>
      <w:r>
        <w:t xml:space="preserve"> specific topic (for instance statistics or computer science) and the web pages on general topic (example of such a webpage is Yahoo! for instance). Some authors also divide Q&amp;A web pages based on the fact who answer the question on </w:t>
      </w:r>
      <w:r>
        <w:rPr>
          <w:i/>
        </w:rPr>
        <w:t>Digital reference services</w:t>
      </w:r>
      <w:r>
        <w:t xml:space="preserve"> Q&amp;A pages, </w:t>
      </w:r>
      <w:r>
        <w:rPr>
          <w:i/>
        </w:rPr>
        <w:t>Ask an expert services</w:t>
      </w:r>
      <w:r>
        <w:t xml:space="preserve"> Q&amp;A pages and </w:t>
      </w:r>
      <w:r>
        <w:rPr>
          <w:i/>
        </w:rPr>
        <w:t xml:space="preserve">Community </w:t>
      </w:r>
      <w:r>
        <w:t>Q&amp;A pages (1). In this paper we work with Community Q&amp;A web page that is on statistics topic and it is called Stats.StackExchange (</w:t>
      </w:r>
      <w:hyperlink r:id="rId5" w:history="1">
        <w:r w:rsidRPr="007B24E1">
          <w:rPr>
            <w:rStyle w:val="Hyperlink"/>
          </w:rPr>
          <w:t>www.stats.stackexchange.com)</w:t>
        </w:r>
      </w:hyperlink>
      <w:r>
        <w:t>.</w:t>
      </w:r>
    </w:p>
    <w:p w14:paraId="1DCB540F" w14:textId="7708EE68" w:rsidR="00561392" w:rsidRDefault="00561392" w:rsidP="00561392">
      <w:pPr>
        <w:pStyle w:val="NoSpacing"/>
      </w:pPr>
      <w:r>
        <w:t>Stats.StackExchange is a Q&amp;A online community webpage that will mainly talk about topics in Data Science. According to an article from Harvard Business Review, Data Science is considered to be the sexiest job of the 21</w:t>
      </w:r>
      <w:r w:rsidRPr="00CB3D31">
        <w:rPr>
          <w:vertAlign w:val="superscript"/>
        </w:rPr>
        <w:t>st</w:t>
      </w:r>
      <w:r>
        <w:t xml:space="preserve"> century</w:t>
      </w:r>
      <w:r w:rsidR="001A72C8">
        <w:t xml:space="preserve"> (2)</w:t>
      </w:r>
      <w:r>
        <w:t xml:space="preserve">. Being an expert in such a prospective domain as Data Science can boost the employability of the user. Within the webpage, a user can ask a question and other ones can answer it. User who asks the question can mark one of the answers as an accepted answer. Questions and answers are stored and can be accessed by </w:t>
      </w:r>
      <w:r>
        <w:lastRenderedPageBreak/>
        <w:t>anyone who browse the webpage. Therefo</w:t>
      </w:r>
      <w:r>
        <w:t>re, being a user in Stats.StackE</w:t>
      </w:r>
      <w:r>
        <w:t>xchange that can provide a large number of accepted answers can have positive impact as more people will recognize the expertise of such a user in the field of Data Science.</w:t>
      </w:r>
    </w:p>
    <w:p w14:paraId="1C648A09" w14:textId="77777777" w:rsidR="00561392" w:rsidRDefault="00561392" w:rsidP="00561392">
      <w:pPr>
        <w:pStyle w:val="NoSpacing"/>
      </w:pPr>
      <w:r>
        <w:t xml:space="preserve">Since Stats.StackExchange is a technical Q&amp;A webpage, many of the answers require deep knowledge of a topic. To distinguish users with high level of expertise, Stats.StackExchange implemented ranking system that enables the marking of users with deep domain knowledge. Rank of users is based on their activities on the webpage and how their posts being helpful to other members of community (other users can up-vote or down-vote post of the user). </w:t>
      </w:r>
    </w:p>
    <w:p w14:paraId="7599822D" w14:textId="25A7C10B" w:rsidR="00AF1C46" w:rsidRDefault="00561392" w:rsidP="00A917FA">
      <w:pPr>
        <w:pStyle w:val="NoSpacing"/>
      </w:pPr>
      <w:r>
        <w:t>In this paper, we firstly look at who are the most valuable users of the community by analyzing their interaction within the network. For the evaluation we use PageRank algorithm and degree measurement from social network analysis and we compare our analysis with the ranking system that is already implemented in the webpage. Secondly, in this paper, we have the main goal to understand what are the features that drive an answer to be more likely accepted. Result of this paper could help users</w:t>
      </w:r>
      <w:r>
        <w:t xml:space="preserve"> in Stats.StackE</w:t>
      </w:r>
      <w:r>
        <w:t>xchange to provide an answer that has higher probability to be accepted.</w:t>
      </w:r>
    </w:p>
    <w:p w14:paraId="2FA5993D" w14:textId="77777777" w:rsidR="009220A2" w:rsidRDefault="009220A2" w:rsidP="00A917FA">
      <w:pPr>
        <w:pStyle w:val="NoSpacing"/>
      </w:pPr>
    </w:p>
    <w:p w14:paraId="58D61D15" w14:textId="38258CF1" w:rsidR="00AF1C46" w:rsidRDefault="00AF1C46" w:rsidP="00AF1C46">
      <w:pPr>
        <w:pStyle w:val="ListParagraph"/>
        <w:widowControl w:val="0"/>
        <w:numPr>
          <w:ilvl w:val="0"/>
          <w:numId w:val="13"/>
        </w:numPr>
        <w:autoSpaceDE w:val="0"/>
        <w:autoSpaceDN w:val="0"/>
        <w:adjustRightInd w:val="0"/>
        <w:rPr>
          <w:b/>
          <w:bCs/>
          <w:spacing w:val="24"/>
          <w:kern w:val="1"/>
        </w:rPr>
      </w:pPr>
      <w:r>
        <w:rPr>
          <w:b/>
          <w:bCs/>
          <w:spacing w:val="24"/>
          <w:kern w:val="1"/>
        </w:rPr>
        <w:t>Related Work</w:t>
      </w:r>
    </w:p>
    <w:p w14:paraId="761EDBD3" w14:textId="059D2345" w:rsidR="001F1063" w:rsidRDefault="005F52A5" w:rsidP="005F52A5">
      <w:pPr>
        <w:pStyle w:val="NoSpacing"/>
      </w:pPr>
      <w:r>
        <w:t xml:space="preserve">Social networks and also question answering web page networks are subject of research of many scientists. </w:t>
      </w:r>
      <w:r w:rsidR="00BD5B93">
        <w:t>Due to the fact that probably the two biggest Q&amp;A pages are Yahoo! and StackOverflow, most of the papers are</w:t>
      </w:r>
      <w:r w:rsidR="0069625E">
        <w:t xml:space="preserve"> related to the</w:t>
      </w:r>
      <w:r w:rsidR="001F1063">
        <w:t>s</w:t>
      </w:r>
      <w:r w:rsidR="0069625E">
        <w:t>e</w:t>
      </w:r>
      <w:r w:rsidR="001F1063">
        <w:t xml:space="preserve"> two pages. </w:t>
      </w:r>
    </w:p>
    <w:p w14:paraId="68C213B2" w14:textId="77777777" w:rsidR="00182C0E" w:rsidRDefault="001F1063" w:rsidP="005F52A5">
      <w:pPr>
        <w:pStyle w:val="NoSpacing"/>
      </w:pPr>
      <w:r>
        <w:t>C</w:t>
      </w:r>
      <w:r w:rsidR="00BD5B93">
        <w:t xml:space="preserve">ommon topic of most of the papers is how to identify experts and influential persons in the network. </w:t>
      </w:r>
      <w:r w:rsidR="00AF63C2">
        <w:t>Movshovitz-Attias et al. analyzed build-in reputation system</w:t>
      </w:r>
      <w:r w:rsidR="00AD03B7">
        <w:t xml:space="preserve"> of StackOverflow – how can users up-vote and down-vote posts of different users and another detail of the reputation system. </w:t>
      </w:r>
      <w:r w:rsidR="00D74918">
        <w:t>They also implemented PageRank algorithm to discover important users in network. During their analysis they discover that there e</w:t>
      </w:r>
      <w:r w:rsidR="00182C0E">
        <w:t>xists a correlation between user’s activity in first few months since registering at StackOverflow and the expertise of user. Therefore, they build model that can predict whether user will be recognized as expert in network based on his initial activity (3).</w:t>
      </w:r>
      <w:r w:rsidR="00D74918">
        <w:t xml:space="preserve"> </w:t>
      </w:r>
      <w:r w:rsidR="00A34AE8">
        <w:t>Jurczyk and Agichtein pres</w:t>
      </w:r>
      <w:r w:rsidR="006C2D70">
        <w:t xml:space="preserve">ented a study where they used link analysis to discover authorities in Yahoo! Q&amp;A web page. They compare two methods, HITS and Degree analysis in identifying the authorities and they concluded that HITS is better method. They discovered authorities across different </w:t>
      </w:r>
      <w:r w:rsidR="00D50B15">
        <w:t>topics (</w:t>
      </w:r>
      <w:r w:rsidR="00AF63C2">
        <w:t>4</w:t>
      </w:r>
      <w:r w:rsidR="00D50B15">
        <w:t xml:space="preserve">). </w:t>
      </w:r>
      <w:r w:rsidR="00A34AE8">
        <w:t>Ray, Dey and Gaonkar in their paper compared StackOverflow web page with Enterprise Social Network Platforms in terms of behaviour of users and presented framework how to recognize experts in both networks (</w:t>
      </w:r>
      <w:r w:rsidR="00AF63C2">
        <w:t>5</w:t>
      </w:r>
      <w:r w:rsidR="00A34AE8">
        <w:t>).</w:t>
      </w:r>
    </w:p>
    <w:p w14:paraId="603A30A2" w14:textId="77777777" w:rsidR="005D0ED6" w:rsidRDefault="00182C0E" w:rsidP="005F52A5">
      <w:pPr>
        <w:pStyle w:val="NoSpacing"/>
      </w:pPr>
      <w:r>
        <w:t xml:space="preserve">Few studies we also focused on </w:t>
      </w:r>
      <w:r w:rsidR="00D36C1C">
        <w:t xml:space="preserve">quality of answers at Q&amp;A pages. Harper, Raban and Rafaeli performed an experiment where they compared quality of answers at free webpages such as StackOverflow and paid Q&amp;A webpages. They conclude </w:t>
      </w:r>
      <w:r w:rsidR="00D36C1C">
        <w:lastRenderedPageBreak/>
        <w:t xml:space="preserve">that free webpages where every community member can answer the question has better quality answers (1). </w:t>
      </w:r>
    </w:p>
    <w:p w14:paraId="139CD6FD" w14:textId="4C8BE3AE" w:rsidR="002941CC" w:rsidRDefault="00061BBA" w:rsidP="005F52A5">
      <w:pPr>
        <w:pStyle w:val="NoSpacing"/>
      </w:pPr>
      <w:r>
        <w:t>Overall, online Q&amp;A pages offer wide range of possibilities of research. Adamic et al. for instance explored Yahoo! page and explore which topics are related based on interaction users. They clustered categories based on patterns of interaction of the users and they found out that some users are focused only on specific topic while others are active across many topics (</w:t>
      </w:r>
      <w:r w:rsidR="00B8322D">
        <w:t>6</w:t>
      </w:r>
      <w:r>
        <w:t>).</w:t>
      </w:r>
      <w:r w:rsidR="00B8322D">
        <w:t xml:space="preserve"> Zhong et al. on the other hand look at dynamic of the social network and included also Q&amp;A webpages. </w:t>
      </w:r>
    </w:p>
    <w:p w14:paraId="7ACB9190" w14:textId="77777777" w:rsidR="00B8322D" w:rsidRDefault="00B8322D" w:rsidP="005F52A5">
      <w:pPr>
        <w:pStyle w:val="NoSpacing"/>
      </w:pPr>
      <w:r>
        <w:t>An important study for this paper is study of Bosu, Corley, Heaton, Chatterji, Carver and Craft who explore how should users behave on StackOverflow in order to reach high reputation.</w:t>
      </w:r>
    </w:p>
    <w:p w14:paraId="1D43C93D" w14:textId="6B55DF08" w:rsidR="00B8322D" w:rsidRDefault="0069625E" w:rsidP="00BE2C70">
      <w:pPr>
        <w:pStyle w:val="NoSpacing"/>
      </w:pPr>
      <w:r>
        <w:t xml:space="preserve">In this paper we first identify expert users in the Stats.StackExchage using two methods – PageRank and Degree analysis and compare our results with the Reputation implemented on </w:t>
      </w:r>
      <w:r w:rsidR="003704B6">
        <w:t xml:space="preserve">Stats.StackExchange webpage. Comparing our results with the one on the webpage allows us to decide which of two methods works better. In the second part of this paper we examine what makes an </w:t>
      </w:r>
      <w:r w:rsidR="009220A2">
        <w:t xml:space="preserve">answer good answer (good means accepted). Our analysis can help users to reach better reputation. </w:t>
      </w:r>
    </w:p>
    <w:p w14:paraId="7EF4959E" w14:textId="77777777" w:rsidR="009220A2" w:rsidRDefault="009220A2" w:rsidP="005F52A5">
      <w:pPr>
        <w:pStyle w:val="NoSpacing"/>
      </w:pPr>
    </w:p>
    <w:p w14:paraId="4F325B4D" w14:textId="080FD4E5" w:rsidR="009220A2" w:rsidRDefault="009220A2" w:rsidP="009220A2">
      <w:pPr>
        <w:pStyle w:val="ListParagraph"/>
        <w:widowControl w:val="0"/>
        <w:numPr>
          <w:ilvl w:val="0"/>
          <w:numId w:val="13"/>
        </w:numPr>
        <w:autoSpaceDE w:val="0"/>
        <w:autoSpaceDN w:val="0"/>
        <w:adjustRightInd w:val="0"/>
        <w:rPr>
          <w:b/>
          <w:bCs/>
          <w:spacing w:val="24"/>
          <w:kern w:val="1"/>
        </w:rPr>
      </w:pPr>
      <w:r>
        <w:rPr>
          <w:b/>
          <w:bCs/>
          <w:spacing w:val="24"/>
          <w:kern w:val="1"/>
        </w:rPr>
        <w:t>Dataset description</w:t>
      </w:r>
    </w:p>
    <w:p w14:paraId="48588C6C" w14:textId="0D2CC4F7" w:rsidR="009220A2" w:rsidRDefault="001A225F" w:rsidP="009220A2">
      <w:pPr>
        <w:pStyle w:val="NoSpacing"/>
      </w:pPr>
      <w:r>
        <w:t xml:space="preserve">In this paper we use </w:t>
      </w:r>
      <w:r w:rsidR="00BE2C70">
        <w:t>data from Q</w:t>
      </w:r>
      <w:r w:rsidR="009006E3">
        <w:t>&amp;A webpage Stats.StackExchange. Stats.StackExchange is a Q&amp;A page on specific topic -  on statistics, machine learning and data minin</w:t>
      </w:r>
      <w:r w:rsidR="00B730B4">
        <w:t>g. In our analysis we used data</w:t>
      </w:r>
      <w:r w:rsidR="009006E3">
        <w:t xml:space="preserve">set </w:t>
      </w:r>
      <w:r w:rsidR="00352B65">
        <w:t xml:space="preserve">of user interaction on this </w:t>
      </w:r>
      <w:r w:rsidR="00B730B4">
        <w:t xml:space="preserve">webpage from time period since 19.7.2010 until 6.3.2016 – that means that we used complete history data of Stats.StackExchange. </w:t>
      </w:r>
    </w:p>
    <w:p w14:paraId="2C292E8F" w14:textId="52318BAB" w:rsidR="007A7B5F" w:rsidRDefault="007A7B5F" w:rsidP="009220A2">
      <w:pPr>
        <w:pStyle w:val="NoSpacing"/>
      </w:pPr>
      <w:r>
        <w:t xml:space="preserve">Stats.StackExchange data set contains </w:t>
      </w:r>
      <w:r w:rsidR="009660A3">
        <w:t xml:space="preserve">74,089 questions and </w:t>
      </w:r>
      <w:r w:rsidR="009660A3">
        <w:t>73,540 answers</w:t>
      </w:r>
      <w:r w:rsidR="009660A3">
        <w:t xml:space="preserve">. Out of this 73,540 there is 23,441 accepted answers, that is answers that were marked by user who asked the question as the most helpful one. All together, the dataset contains 78,003 users, however only 28,134 (36%) of them are active on the webpage and wrote at least one post. </w:t>
      </w:r>
    </w:p>
    <w:p w14:paraId="340EF7A9" w14:textId="77777777" w:rsidR="008B6817" w:rsidRDefault="008B6817" w:rsidP="009220A2">
      <w:pPr>
        <w:pStyle w:val="NoSpacing"/>
      </w:pPr>
    </w:p>
    <w:p w14:paraId="541F811C" w14:textId="3CAC25FE" w:rsidR="008B6817" w:rsidRDefault="008B6817" w:rsidP="008B6817">
      <w:pPr>
        <w:pStyle w:val="ListParagraph"/>
        <w:widowControl w:val="0"/>
        <w:numPr>
          <w:ilvl w:val="0"/>
          <w:numId w:val="13"/>
        </w:numPr>
        <w:autoSpaceDE w:val="0"/>
        <w:autoSpaceDN w:val="0"/>
        <w:adjustRightInd w:val="0"/>
        <w:rPr>
          <w:b/>
          <w:bCs/>
          <w:spacing w:val="24"/>
          <w:kern w:val="1"/>
        </w:rPr>
      </w:pPr>
      <w:r>
        <w:rPr>
          <w:b/>
          <w:bCs/>
          <w:spacing w:val="24"/>
          <w:kern w:val="1"/>
        </w:rPr>
        <w:t xml:space="preserve">Identifying </w:t>
      </w:r>
      <w:r w:rsidR="001C62EE">
        <w:rPr>
          <w:b/>
          <w:bCs/>
          <w:spacing w:val="24"/>
          <w:kern w:val="1"/>
        </w:rPr>
        <w:t>experts</w:t>
      </w:r>
    </w:p>
    <w:p w14:paraId="33DA02A0" w14:textId="590E9E93" w:rsidR="00A0442A" w:rsidRDefault="005B74AF" w:rsidP="005B74AF">
      <w:pPr>
        <w:pStyle w:val="NoSpacing"/>
      </w:pPr>
      <w:r>
        <w:t xml:space="preserve">We used data about interaction </w:t>
      </w:r>
      <w:r w:rsidR="00A0442A">
        <w:t>between users to perform link analysis and identify the experts in the network. We compare our results with reputation system implemented on the Stats.StackExchange network.</w:t>
      </w:r>
    </w:p>
    <w:p w14:paraId="73FC82FC" w14:textId="572C736B" w:rsidR="0070154A" w:rsidRDefault="00A0442A" w:rsidP="005B74AF">
      <w:pPr>
        <w:pStyle w:val="NoSpacing"/>
      </w:pPr>
      <w:r>
        <w:t xml:space="preserve">First link analysis method we use is PageRank. PageRank is an algorithm developed by Larry Page and </w:t>
      </w:r>
      <w:r w:rsidR="00E4139C">
        <w:t>Sergey</w:t>
      </w:r>
      <w:r w:rsidR="001A08BC">
        <w:t xml:space="preserve"> Brin</w:t>
      </w:r>
      <w:r w:rsidR="00E4139C">
        <w:t xml:space="preserve"> at Stanford University in 1996.</w:t>
      </w:r>
      <w:r w:rsidR="00E04DD5">
        <w:t xml:space="preserve"> Formally it can be defined as a long term probability that randomly selected post is written by a particular user. Page rank assign to each active member of community a number (probability) between 0 and 1. Sum of this probabilities has to be equal to 1</w:t>
      </w:r>
      <w:r w:rsidR="0053427A">
        <w:t xml:space="preserve"> (9)</w:t>
      </w:r>
      <w:r w:rsidR="00E04DD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1"/>
        <w:gridCol w:w="4055"/>
      </w:tblGrid>
      <w:tr w:rsidR="007D14EA" w14:paraId="22E661C0" w14:textId="77777777" w:rsidTr="007D14EA">
        <w:trPr>
          <w:jc w:val="center"/>
        </w:trPr>
        <w:tc>
          <w:tcPr>
            <w:tcW w:w="4081" w:type="dxa"/>
          </w:tcPr>
          <w:p w14:paraId="6DFBF95F" w14:textId="77777777" w:rsidR="007D14EA" w:rsidRDefault="007D14EA" w:rsidP="00B70686">
            <w:pPr>
              <w:pStyle w:val="NoSpacing"/>
              <w:jc w:val="center"/>
            </w:pPr>
            <w:r>
              <w:rPr>
                <w:noProof/>
              </w:rPr>
              <w:lastRenderedPageBreak/>
              <w:drawing>
                <wp:inline distT="0" distB="0" distL="0" distR="0" wp14:anchorId="7ADCE232" wp14:editId="06DE9692">
                  <wp:extent cx="2517741" cy="198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 vs PR.png"/>
                          <pic:cNvPicPr/>
                        </pic:nvPicPr>
                        <pic:blipFill rotWithShape="1">
                          <a:blip r:embed="rId6">
                            <a:extLst>
                              <a:ext uri="{28A0092B-C50C-407E-A947-70E740481C1C}">
                                <a14:useLocalDpi xmlns:a14="http://schemas.microsoft.com/office/drawing/2010/main" val="0"/>
                              </a:ext>
                            </a:extLst>
                          </a:blip>
                          <a:srcRect t="5870" r="5635" b="3835"/>
                          <a:stretch/>
                        </pic:blipFill>
                        <pic:spPr bwMode="auto">
                          <a:xfrm>
                            <a:off x="0" y="0"/>
                            <a:ext cx="2517741" cy="1983600"/>
                          </a:xfrm>
                          <a:prstGeom prst="rect">
                            <a:avLst/>
                          </a:prstGeom>
                          <a:ln>
                            <a:noFill/>
                          </a:ln>
                          <a:extLst>
                            <a:ext uri="{53640926-AAD7-44D8-BBD7-CCE9431645EC}">
                              <a14:shadowObscured xmlns:a14="http://schemas.microsoft.com/office/drawing/2010/main"/>
                            </a:ext>
                          </a:extLst>
                        </pic:spPr>
                      </pic:pic>
                    </a:graphicData>
                  </a:graphic>
                </wp:inline>
              </w:drawing>
            </w:r>
          </w:p>
        </w:tc>
        <w:tc>
          <w:tcPr>
            <w:tcW w:w="4055" w:type="dxa"/>
          </w:tcPr>
          <w:p w14:paraId="769A922B" w14:textId="77777777" w:rsidR="007D14EA" w:rsidRDefault="007D14EA" w:rsidP="00B70686">
            <w:pPr>
              <w:pStyle w:val="NoSpacing"/>
              <w:jc w:val="center"/>
            </w:pPr>
            <w:r>
              <w:rPr>
                <w:noProof/>
              </w:rPr>
              <w:drawing>
                <wp:inline distT="0" distB="0" distL="0" distR="0" wp14:anchorId="24432300" wp14:editId="3EA2872C">
                  <wp:extent cx="2500608" cy="198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p vs OutAll.png"/>
                          <pic:cNvPicPr/>
                        </pic:nvPicPr>
                        <pic:blipFill rotWithShape="1">
                          <a:blip r:embed="rId7">
                            <a:extLst>
                              <a:ext uri="{28A0092B-C50C-407E-A947-70E740481C1C}">
                                <a14:useLocalDpi xmlns:a14="http://schemas.microsoft.com/office/drawing/2010/main" val="0"/>
                              </a:ext>
                            </a:extLst>
                          </a:blip>
                          <a:srcRect t="6150" r="5691" b="2990"/>
                          <a:stretch/>
                        </pic:blipFill>
                        <pic:spPr bwMode="auto">
                          <a:xfrm>
                            <a:off x="0" y="0"/>
                            <a:ext cx="2500608" cy="1983600"/>
                          </a:xfrm>
                          <a:prstGeom prst="rect">
                            <a:avLst/>
                          </a:prstGeom>
                          <a:ln>
                            <a:noFill/>
                          </a:ln>
                          <a:extLst>
                            <a:ext uri="{53640926-AAD7-44D8-BBD7-CCE9431645EC}">
                              <a14:shadowObscured xmlns:a14="http://schemas.microsoft.com/office/drawing/2010/main"/>
                            </a:ext>
                          </a:extLst>
                        </pic:spPr>
                      </pic:pic>
                    </a:graphicData>
                  </a:graphic>
                </wp:inline>
              </w:drawing>
            </w:r>
          </w:p>
        </w:tc>
      </w:tr>
      <w:tr w:rsidR="007D14EA" w14:paraId="7FEE7A75" w14:textId="77777777" w:rsidTr="00B70686">
        <w:trPr>
          <w:jc w:val="center"/>
        </w:trPr>
        <w:tc>
          <w:tcPr>
            <w:tcW w:w="8136" w:type="dxa"/>
            <w:gridSpan w:val="2"/>
          </w:tcPr>
          <w:p w14:paraId="7B40CC67" w14:textId="77777777" w:rsidR="007D14EA" w:rsidRDefault="007D14EA" w:rsidP="00B70686">
            <w:pPr>
              <w:pStyle w:val="NoSpacing"/>
              <w:keepNext/>
              <w:jc w:val="center"/>
            </w:pPr>
            <w:r>
              <w:rPr>
                <w:noProof/>
              </w:rPr>
              <w:drawing>
                <wp:inline distT="0" distB="0" distL="0" distR="0" wp14:anchorId="7C288A75" wp14:editId="3A54A4CA">
                  <wp:extent cx="2534499" cy="19836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 vs OutAcc.png"/>
                          <pic:cNvPicPr/>
                        </pic:nvPicPr>
                        <pic:blipFill rotWithShape="1">
                          <a:blip r:embed="rId8">
                            <a:extLst>
                              <a:ext uri="{28A0092B-C50C-407E-A947-70E740481C1C}">
                                <a14:useLocalDpi xmlns:a14="http://schemas.microsoft.com/office/drawing/2010/main" val="0"/>
                              </a:ext>
                            </a:extLst>
                          </a:blip>
                          <a:srcRect t="5591" r="4718" b="3839"/>
                          <a:stretch/>
                        </pic:blipFill>
                        <pic:spPr bwMode="auto">
                          <a:xfrm>
                            <a:off x="0" y="0"/>
                            <a:ext cx="2534499" cy="19836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45DCFDC" w14:textId="49D4391E" w:rsidR="007D14EA" w:rsidRPr="007D14EA" w:rsidRDefault="007D14EA" w:rsidP="007D14EA">
      <w:pPr>
        <w:pStyle w:val="Caption"/>
        <w:rPr>
          <w:sz w:val="21"/>
          <w:szCs w:val="21"/>
        </w:rPr>
      </w:pPr>
      <w:r w:rsidRPr="005B6B9C">
        <w:rPr>
          <w:sz w:val="21"/>
          <w:szCs w:val="21"/>
        </w:rPr>
        <w:t xml:space="preserve">Figure </w:t>
      </w:r>
      <w:r w:rsidRPr="005B6B9C">
        <w:rPr>
          <w:sz w:val="21"/>
          <w:szCs w:val="21"/>
        </w:rPr>
        <w:fldChar w:fldCharType="begin"/>
      </w:r>
      <w:r w:rsidRPr="005B6B9C">
        <w:rPr>
          <w:sz w:val="21"/>
          <w:szCs w:val="21"/>
        </w:rPr>
        <w:instrText xml:space="preserve"> SEQ Figure \* ARABIC </w:instrText>
      </w:r>
      <w:r w:rsidRPr="005B6B9C">
        <w:rPr>
          <w:sz w:val="21"/>
          <w:szCs w:val="21"/>
        </w:rPr>
        <w:fldChar w:fldCharType="separate"/>
      </w:r>
      <w:r>
        <w:rPr>
          <w:noProof/>
          <w:sz w:val="21"/>
          <w:szCs w:val="21"/>
        </w:rPr>
        <w:t>1</w:t>
      </w:r>
      <w:r w:rsidRPr="005B6B9C">
        <w:rPr>
          <w:sz w:val="21"/>
          <w:szCs w:val="21"/>
        </w:rPr>
        <w:fldChar w:fldCharType="end"/>
      </w:r>
      <w:r w:rsidRPr="005B6B9C">
        <w:rPr>
          <w:sz w:val="21"/>
          <w:szCs w:val="21"/>
        </w:rPr>
        <w:t xml:space="preserve"> Part A: Plot in upper right corner captures PageRank of user against Reputation of user; Part B: Plot in upper left captures out-degree of user based on all answers against reputation of users; Part C: Plot on bottom that shows out-degree of users based on accepted answers against reputation. All the plots are on log-log scale.</w:t>
      </w:r>
      <w:bookmarkStart w:id="0" w:name="_GoBack"/>
      <w:bookmarkEnd w:id="0"/>
    </w:p>
    <w:p w14:paraId="59A40C5C" w14:textId="707E67E5" w:rsidR="00075284" w:rsidRDefault="0053427A" w:rsidP="005B74AF">
      <w:pPr>
        <w:pStyle w:val="NoSpacing"/>
      </w:pPr>
      <w:r>
        <w:t xml:space="preserve">We calculate PageRank for the 28,134 users who actively participate on the webpage. Figure 1 part A shows how PageRank score we calculated correlate with the reputation of users on </w:t>
      </w:r>
      <w:r w:rsidR="00B11A8B">
        <w:t>Stats.StackExchange. There is not a strong correlat</w:t>
      </w:r>
      <w:r w:rsidR="00075284">
        <w:t xml:space="preserve">ion between these two rankings, Pearson’s correlation coefficient between these two rankings is </w:t>
      </w:r>
      <w:r w:rsidR="00FE2006">
        <w:t>0.1695</w:t>
      </w:r>
      <w:r w:rsidR="00075284">
        <w:t>.</w:t>
      </w:r>
    </w:p>
    <w:p w14:paraId="33B3D7DE" w14:textId="77777777" w:rsidR="0072081F" w:rsidRDefault="00075284" w:rsidP="005B74AF">
      <w:pPr>
        <w:pStyle w:val="NoSpacing"/>
      </w:pPr>
      <w:r>
        <w:t>We selected out-degree of user, that is how many questions has the user answer</w:t>
      </w:r>
      <w:r w:rsidR="006E57CA">
        <w:t>, as a</w:t>
      </w:r>
      <w:r>
        <w:t xml:space="preserve"> second method </w:t>
      </w:r>
      <w:r w:rsidR="006E57CA">
        <w:t xml:space="preserve">how </w:t>
      </w:r>
      <w:r>
        <w:t>to determine who are the experts in community</w:t>
      </w:r>
      <w:r w:rsidR="006E57CA">
        <w:t xml:space="preserve">. We decided to calculate out-degree based on the paper from </w:t>
      </w:r>
      <w:r w:rsidR="006E57CA" w:rsidRPr="006E57CA">
        <w:t>Movshovitz-Attias</w:t>
      </w:r>
      <w:r>
        <w:t xml:space="preserve"> </w:t>
      </w:r>
      <w:r w:rsidR="006E57CA">
        <w:t xml:space="preserve">(3) who showed showed that out degree analysis works good in identifying expert users on StackOverflow Q&amp;A page. </w:t>
      </w:r>
      <w:r w:rsidR="00EE3DE9">
        <w:t>We calculate two types of out-</w:t>
      </w:r>
      <w:r w:rsidR="0072081F">
        <w:t>degrees for every user:</w:t>
      </w:r>
    </w:p>
    <w:p w14:paraId="2257C8E5" w14:textId="32EEE780" w:rsidR="0072081F" w:rsidRDefault="0072081F" w:rsidP="0072081F">
      <w:pPr>
        <w:pStyle w:val="NoSpacing"/>
        <w:numPr>
          <w:ilvl w:val="0"/>
          <w:numId w:val="25"/>
        </w:numPr>
      </w:pPr>
      <w:r>
        <w:t xml:space="preserve">out-degree based on how many answers user provided </w:t>
      </w:r>
    </w:p>
    <w:p w14:paraId="1233D90B" w14:textId="77777777" w:rsidR="0072081F" w:rsidRDefault="0072081F" w:rsidP="0072081F">
      <w:pPr>
        <w:pStyle w:val="NoSpacing"/>
        <w:numPr>
          <w:ilvl w:val="0"/>
          <w:numId w:val="25"/>
        </w:numPr>
      </w:pPr>
      <w:r>
        <w:t>out-degree based on how many accepted answers user provided</w:t>
      </w:r>
    </w:p>
    <w:p w14:paraId="043FEC64" w14:textId="77777777" w:rsidR="0018575D" w:rsidRDefault="0072081F" w:rsidP="0072081F">
      <w:pPr>
        <w:pStyle w:val="NoSpacing"/>
      </w:pPr>
      <w:r>
        <w:t>Figure 1</w:t>
      </w:r>
      <w:r w:rsidR="00D06C3E">
        <w:t>,</w:t>
      </w:r>
      <w:r>
        <w:t xml:space="preserve"> part B shows</w:t>
      </w:r>
      <w:r w:rsidR="00D06C3E">
        <w:t xml:space="preserve"> the relationship between out-degree of user based on all answers and reputation of the users. Part C shows scatter plot of out-degree of users based on accepted answers that users wrote and reputation of the users. </w:t>
      </w:r>
      <w:r w:rsidR="00D06C3E">
        <w:lastRenderedPageBreak/>
        <w:t>There is strong correlation between both out-degree values and reputation. However, in terms of values of Pearson’s correlation coefficients out-degree based only on accepted answers i</w:t>
      </w:r>
      <w:r w:rsidR="0018575D">
        <w:t>s correlated strongly with users’ reputation (0.9626) than out degree based on all answers provided (0.9303).</w:t>
      </w:r>
    </w:p>
    <w:p w14:paraId="30E91A75" w14:textId="77777777" w:rsidR="003929DA" w:rsidRDefault="00477A50" w:rsidP="00E74259">
      <w:pPr>
        <w:pStyle w:val="NoSpacing"/>
      </w:pPr>
      <w:r>
        <w:t xml:space="preserve">By comparing the plots and </w:t>
      </w:r>
      <w:r w:rsidR="00E74259">
        <w:t>Pearson’s correlation coefficients we conclude that best estimator of users</w:t>
      </w:r>
      <w:r w:rsidR="003929DA">
        <w:t>’</w:t>
      </w:r>
      <w:r w:rsidR="00E74259">
        <w:t xml:space="preserve"> </w:t>
      </w:r>
      <w:r w:rsidR="00B50A79">
        <w:t xml:space="preserve">expertise is </w:t>
      </w:r>
      <w:r w:rsidR="003929DA">
        <w:t>how many accepted answer user wrote. This metrics is better estimator than number of answers written by user and PageRank of user.</w:t>
      </w:r>
    </w:p>
    <w:p w14:paraId="27FE3A45" w14:textId="162736A6" w:rsidR="006B3118" w:rsidRDefault="006B3118" w:rsidP="00E74259">
      <w:pPr>
        <w:pStyle w:val="NoSpacing"/>
      </w:pPr>
    </w:p>
    <w:p w14:paraId="2C872020" w14:textId="61AB236E" w:rsidR="003929DA" w:rsidRDefault="003929DA" w:rsidP="003929DA">
      <w:pPr>
        <w:pStyle w:val="ListParagraph"/>
        <w:widowControl w:val="0"/>
        <w:numPr>
          <w:ilvl w:val="0"/>
          <w:numId w:val="13"/>
        </w:numPr>
        <w:autoSpaceDE w:val="0"/>
        <w:autoSpaceDN w:val="0"/>
        <w:adjustRightInd w:val="0"/>
        <w:rPr>
          <w:b/>
          <w:bCs/>
          <w:spacing w:val="24"/>
          <w:kern w:val="1"/>
        </w:rPr>
      </w:pPr>
      <w:r>
        <w:rPr>
          <w:b/>
          <w:bCs/>
          <w:spacing w:val="24"/>
          <w:kern w:val="1"/>
        </w:rPr>
        <w:t>What makes answer accepted answer</w:t>
      </w:r>
    </w:p>
    <w:p w14:paraId="35F3B673" w14:textId="3BEE2D17" w:rsidR="003929DA" w:rsidRDefault="005B6B9C" w:rsidP="003929DA">
      <w:pPr>
        <w:pStyle w:val="NoSpacing"/>
      </w:pPr>
      <w:r>
        <w:t>Being an expert on data science, statistic and machine learning is valuable and desirable prospect. Having high reputation on Stats.StackExchange Q&amp;A web page can be seen as a proof that person has deep understanding and knowledge about statistics and machine learning and it can boost employability of person significantly.</w:t>
      </w:r>
    </w:p>
    <w:p w14:paraId="3B44A366" w14:textId="40CC3B33" w:rsidR="005B6B9C" w:rsidRDefault="005B6B9C" w:rsidP="003929DA">
      <w:pPr>
        <w:pStyle w:val="NoSpacing"/>
      </w:pPr>
      <w:r>
        <w:t xml:space="preserve">In chapter 4 – Identifying experts is shown that there exists strong positive correlation between being a high ranked user of Stats.StackExchange and having large number of </w:t>
      </w:r>
      <w:r w:rsidR="00BD7166">
        <w:t>accepted answers. Therefore, in this chapter, we present an overview of which features m</w:t>
      </w:r>
      <w:r w:rsidR="008A095B">
        <w:t>ake answer the accepted answer.</w:t>
      </w:r>
    </w:p>
    <w:p w14:paraId="3551E799" w14:textId="77777777" w:rsidR="00BD7166" w:rsidRDefault="00BD7166" w:rsidP="003929DA">
      <w:pPr>
        <w:pStyle w:val="NoSpacing"/>
      </w:pPr>
    </w:p>
    <w:p w14:paraId="66451538" w14:textId="77777777" w:rsidR="00BD7166" w:rsidRDefault="00BD7166" w:rsidP="00BD7166">
      <w:pPr>
        <w:pStyle w:val="NoSpacing"/>
        <w:keepNext/>
      </w:pPr>
      <w:r>
        <w:rPr>
          <w:noProof/>
        </w:rPr>
        <w:drawing>
          <wp:inline distT="0" distB="0" distL="0" distR="0" wp14:anchorId="4318F146" wp14:editId="6116A140">
            <wp:extent cx="5029200" cy="318432"/>
            <wp:effectExtent l="0" t="0" r="25400" b="3746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D28CEFE" w14:textId="09666CA3" w:rsidR="00BD7166" w:rsidRDefault="00BD7166" w:rsidP="00BD7166">
      <w:pPr>
        <w:pStyle w:val="Caption"/>
        <w:jc w:val="center"/>
        <w:rPr>
          <w:sz w:val="21"/>
          <w:szCs w:val="21"/>
        </w:rPr>
      </w:pPr>
      <w:r w:rsidRPr="00BD7166">
        <w:rPr>
          <w:sz w:val="21"/>
          <w:szCs w:val="21"/>
        </w:rPr>
        <w:t xml:space="preserve">Figure </w:t>
      </w:r>
      <w:r w:rsidRPr="00BD7166">
        <w:rPr>
          <w:sz w:val="21"/>
          <w:szCs w:val="21"/>
        </w:rPr>
        <w:fldChar w:fldCharType="begin"/>
      </w:r>
      <w:r w:rsidRPr="00BD7166">
        <w:rPr>
          <w:sz w:val="21"/>
          <w:szCs w:val="21"/>
        </w:rPr>
        <w:instrText xml:space="preserve"> SEQ Figure \* ARABIC </w:instrText>
      </w:r>
      <w:r w:rsidRPr="00BD7166">
        <w:rPr>
          <w:sz w:val="21"/>
          <w:szCs w:val="21"/>
        </w:rPr>
        <w:fldChar w:fldCharType="separate"/>
      </w:r>
      <w:r w:rsidRPr="00BD7166">
        <w:rPr>
          <w:noProof/>
          <w:sz w:val="21"/>
          <w:szCs w:val="21"/>
        </w:rPr>
        <w:t>2</w:t>
      </w:r>
      <w:r w:rsidRPr="00BD7166">
        <w:rPr>
          <w:sz w:val="21"/>
          <w:szCs w:val="21"/>
        </w:rPr>
        <w:fldChar w:fldCharType="end"/>
      </w:r>
      <w:r w:rsidRPr="00BD7166">
        <w:rPr>
          <w:sz w:val="21"/>
          <w:szCs w:val="21"/>
        </w:rPr>
        <w:t xml:space="preserve"> Process diagram of process of determining feature importance</w:t>
      </w:r>
    </w:p>
    <w:p w14:paraId="2BE911B9" w14:textId="6EE5A5C9" w:rsidR="00A1258A" w:rsidRPr="00A1258A" w:rsidRDefault="008A095B" w:rsidP="008A095B">
      <w:pPr>
        <w:pStyle w:val="NoSpacing"/>
      </w:pPr>
      <w:r>
        <w:t>We formulated the task of identifying drivers of accepted answers as a task of building a binary classification model. Given the set of the features we classify the answers into two classes: accepted answer and not accepted. However, we are not interested in actual performance of the model, we are interested in the relative importance of the features, which features cause that the answer is classified as accepted. Process diagram in Figure 2 illustrates whole process.</w:t>
      </w:r>
    </w:p>
    <w:p w14:paraId="2722E1EE" w14:textId="464D4E35" w:rsidR="00BD7166" w:rsidRDefault="00267129" w:rsidP="00A957D0">
      <w:pPr>
        <w:pStyle w:val="NoSpacing"/>
        <w:numPr>
          <w:ilvl w:val="0"/>
          <w:numId w:val="27"/>
        </w:numPr>
      </w:pPr>
      <w:r>
        <w:t>Preparing feature set</w:t>
      </w:r>
    </w:p>
    <w:p w14:paraId="43CC2CD0" w14:textId="092DA327" w:rsidR="00267129" w:rsidRDefault="00E42B53" w:rsidP="00267129">
      <w:pPr>
        <w:pStyle w:val="NoSpacing"/>
      </w:pPr>
      <w:r>
        <w:t xml:space="preserve">In order to train the model, we prepared training dataset. Training dataset has </w:t>
      </w:r>
      <w:r>
        <w:t>73,540</w:t>
      </w:r>
      <w:r>
        <w:t xml:space="preserve"> instances, </w:t>
      </w:r>
      <w:r>
        <w:t>23,441</w:t>
      </w:r>
      <w:r>
        <w:t xml:space="preserve"> of them has class label accepted and rest not-accepted. </w:t>
      </w:r>
      <w:r w:rsidR="00C21FA7">
        <w:t>We crated 27 different features that</w:t>
      </w:r>
      <w:r w:rsidR="002F1C9B">
        <w:t xml:space="preserve"> can be divided into 3</w:t>
      </w:r>
      <w:r w:rsidR="00BD43B3">
        <w:t xml:space="preserve"> different </w:t>
      </w:r>
      <w:r w:rsidR="00FC0783">
        <w:t>types</w:t>
      </w:r>
      <w:r w:rsidR="004B5637">
        <w:t xml:space="preserve">. Although most of the features are self-explanatory, we present list of all features together with explanation of their meaning. </w:t>
      </w:r>
    </w:p>
    <w:p w14:paraId="2DC0014D" w14:textId="345129E2" w:rsidR="002F1C9B" w:rsidRDefault="002F1C9B" w:rsidP="00267129">
      <w:pPr>
        <w:pStyle w:val="NoSpacing"/>
      </w:pPr>
      <w:r w:rsidRPr="002F1C9B">
        <w:rPr>
          <w:highlight w:val="yellow"/>
        </w:rPr>
        <w:t>Feel free to divid</w:t>
      </w:r>
      <w:r w:rsidR="00C21FA7">
        <w:rPr>
          <w:highlight w:val="yellow"/>
        </w:rPr>
        <w:t>e the features in different way, Finish the one without description</w:t>
      </w:r>
    </w:p>
    <w:p w14:paraId="41F034CB" w14:textId="64239164" w:rsidR="002F1C9B" w:rsidRDefault="002F1C9B" w:rsidP="00267129">
      <w:pPr>
        <w:pStyle w:val="NoSpacing"/>
        <w:rPr>
          <w:b/>
        </w:rPr>
      </w:pPr>
      <w:r w:rsidRPr="002F1C9B">
        <w:rPr>
          <w:b/>
        </w:rPr>
        <w:t>Post – based features:</w:t>
      </w:r>
    </w:p>
    <w:p w14:paraId="1E049ED7" w14:textId="56DD5A8F" w:rsidR="00EB235B" w:rsidRPr="00EB235B" w:rsidRDefault="00EB235B" w:rsidP="002F1C9B">
      <w:pPr>
        <w:pStyle w:val="ListParagraph"/>
        <w:numPr>
          <w:ilvl w:val="0"/>
          <w:numId w:val="30"/>
        </w:numPr>
        <w:rPr>
          <w:b/>
        </w:rPr>
      </w:pPr>
      <w:r w:rsidRPr="00EB235B">
        <w:rPr>
          <w:b/>
        </w:rPr>
        <w:t>Answer Score</w:t>
      </w:r>
      <w:r w:rsidR="0073096A">
        <w:rPr>
          <w:b/>
        </w:rPr>
        <w:t xml:space="preserve"> </w:t>
      </w:r>
      <w:r w:rsidR="0073096A">
        <w:t>– how the users evaluate the answer.</w:t>
      </w:r>
    </w:p>
    <w:p w14:paraId="31CD625B" w14:textId="11CF9DA0" w:rsidR="0073096A" w:rsidRDefault="004B5637" w:rsidP="0073096A">
      <w:pPr>
        <w:pStyle w:val="ListParagraph"/>
        <w:numPr>
          <w:ilvl w:val="0"/>
          <w:numId w:val="30"/>
        </w:numPr>
      </w:pPr>
      <w:r>
        <w:rPr>
          <w:b/>
        </w:rPr>
        <w:t>Answer Comment Count</w:t>
      </w:r>
      <w:r w:rsidR="0073096A">
        <w:t xml:space="preserve"> – number of comments that answer has.</w:t>
      </w:r>
    </w:p>
    <w:p w14:paraId="20ED6E3F" w14:textId="63913AA8" w:rsidR="004B5637" w:rsidRPr="004B5637" w:rsidRDefault="004B5637" w:rsidP="002F1C9B">
      <w:pPr>
        <w:pStyle w:val="ListParagraph"/>
        <w:numPr>
          <w:ilvl w:val="0"/>
          <w:numId w:val="30"/>
        </w:numPr>
      </w:pPr>
      <w:r>
        <w:rPr>
          <w:b/>
        </w:rPr>
        <w:lastRenderedPageBreak/>
        <w:t>Question Favorite Count</w:t>
      </w:r>
      <w:r w:rsidR="0073096A">
        <w:t xml:space="preserve"> – number of times the question to which answer respond was marked as favorite.</w:t>
      </w:r>
    </w:p>
    <w:p w14:paraId="4FAB2587" w14:textId="480D6CFD" w:rsidR="004B5637" w:rsidRPr="004B5637" w:rsidRDefault="004B5637" w:rsidP="002F1C9B">
      <w:pPr>
        <w:pStyle w:val="ListParagraph"/>
        <w:numPr>
          <w:ilvl w:val="0"/>
          <w:numId w:val="30"/>
        </w:numPr>
      </w:pPr>
      <w:r>
        <w:rPr>
          <w:b/>
        </w:rPr>
        <w:t xml:space="preserve">Question Total </w:t>
      </w:r>
      <w:r w:rsidRPr="0073096A">
        <w:t>Tags</w:t>
      </w:r>
      <w:r w:rsidR="0073096A">
        <w:t xml:space="preserve"> – </w:t>
      </w:r>
      <w:r w:rsidR="0073096A" w:rsidRPr="0073096A">
        <w:t>number</w:t>
      </w:r>
      <w:r w:rsidR="0073096A">
        <w:t xml:space="preserve"> of </w:t>
      </w:r>
      <w:r w:rsidR="0073096A">
        <w:t>tags</w:t>
      </w:r>
      <w:r w:rsidR="0073096A">
        <w:t xml:space="preserve"> the question to which answer respond </w:t>
      </w:r>
      <w:r w:rsidR="0073096A">
        <w:t>has assign</w:t>
      </w:r>
      <w:r w:rsidR="0073096A">
        <w:t>.</w:t>
      </w:r>
    </w:p>
    <w:p w14:paraId="61018A9A" w14:textId="7C346727" w:rsidR="004B5637" w:rsidRPr="004B5637" w:rsidRDefault="004B5637" w:rsidP="002F1C9B">
      <w:pPr>
        <w:pStyle w:val="ListParagraph"/>
        <w:numPr>
          <w:ilvl w:val="0"/>
          <w:numId w:val="30"/>
        </w:numPr>
      </w:pPr>
      <w:r>
        <w:rPr>
          <w:b/>
        </w:rPr>
        <w:t>Views</w:t>
      </w:r>
      <w:r w:rsidR="0073096A">
        <w:rPr>
          <w:b/>
        </w:rPr>
        <w:t xml:space="preserve"> </w:t>
      </w:r>
      <w:r w:rsidR="0073096A">
        <w:t>– how many users view the answer.</w:t>
      </w:r>
    </w:p>
    <w:p w14:paraId="6302F8BB" w14:textId="11018CF0" w:rsidR="0073096A" w:rsidRPr="004B5637" w:rsidRDefault="004B5637" w:rsidP="0073096A">
      <w:pPr>
        <w:pStyle w:val="ListParagraph"/>
        <w:numPr>
          <w:ilvl w:val="0"/>
          <w:numId w:val="30"/>
        </w:numPr>
      </w:pPr>
      <w:r>
        <w:rPr>
          <w:b/>
        </w:rPr>
        <w:t>Up-votes</w:t>
      </w:r>
      <w:r w:rsidR="0073096A">
        <w:t xml:space="preserve"> – number of up-votes of answer.</w:t>
      </w:r>
    </w:p>
    <w:p w14:paraId="37FA29BD" w14:textId="3FB0FF9D" w:rsidR="004B5637" w:rsidRPr="004B5637" w:rsidRDefault="004B5637" w:rsidP="002F1C9B">
      <w:pPr>
        <w:pStyle w:val="ListParagraph"/>
        <w:numPr>
          <w:ilvl w:val="0"/>
          <w:numId w:val="30"/>
        </w:numPr>
      </w:pPr>
      <w:r>
        <w:rPr>
          <w:b/>
        </w:rPr>
        <w:t>Down-Votes</w:t>
      </w:r>
      <w:r w:rsidR="0073096A">
        <w:t xml:space="preserve"> – number of down-votes of answer.</w:t>
      </w:r>
    </w:p>
    <w:p w14:paraId="131FF807" w14:textId="136C9727" w:rsidR="004B5637" w:rsidRPr="004B5637" w:rsidRDefault="004B5637" w:rsidP="002F1C9B">
      <w:pPr>
        <w:pStyle w:val="ListParagraph"/>
        <w:numPr>
          <w:ilvl w:val="0"/>
          <w:numId w:val="30"/>
        </w:numPr>
      </w:pPr>
      <w:r>
        <w:rPr>
          <w:b/>
        </w:rPr>
        <w:t>Question View Count</w:t>
      </w:r>
      <w:r w:rsidR="0073096A">
        <w:rPr>
          <w:b/>
        </w:rPr>
        <w:t xml:space="preserve"> </w:t>
      </w:r>
      <w:r w:rsidR="0073096A">
        <w:t xml:space="preserve">– </w:t>
      </w:r>
      <w:r w:rsidR="0073096A">
        <w:t xml:space="preserve">number </w:t>
      </w:r>
      <w:r w:rsidR="0073096A">
        <w:t>users who view</w:t>
      </w:r>
      <w:r w:rsidR="0073096A">
        <w:t xml:space="preserve"> the question to which answer respond.</w:t>
      </w:r>
    </w:p>
    <w:p w14:paraId="1FE9278D" w14:textId="02C9EE98" w:rsidR="004B5637" w:rsidRPr="004B5637" w:rsidRDefault="004B5637" w:rsidP="0073096A">
      <w:pPr>
        <w:pStyle w:val="ListParagraph"/>
        <w:numPr>
          <w:ilvl w:val="0"/>
          <w:numId w:val="30"/>
        </w:numPr>
      </w:pPr>
      <w:r>
        <w:rPr>
          <w:b/>
        </w:rPr>
        <w:t>Question Comment Count</w:t>
      </w:r>
      <w:r w:rsidR="0073096A">
        <w:t xml:space="preserve"> – </w:t>
      </w:r>
      <w:r w:rsidR="0073096A">
        <w:t xml:space="preserve">number users who </w:t>
      </w:r>
      <w:r w:rsidR="0073096A">
        <w:t>commented</w:t>
      </w:r>
      <w:r w:rsidR="0073096A">
        <w:t xml:space="preserve"> the question to which answer respond.</w:t>
      </w:r>
    </w:p>
    <w:p w14:paraId="6ACB8930" w14:textId="00701336" w:rsidR="004B5637" w:rsidRPr="004B5637" w:rsidRDefault="004B5637" w:rsidP="002F1C9B">
      <w:pPr>
        <w:pStyle w:val="ListParagraph"/>
        <w:numPr>
          <w:ilvl w:val="0"/>
          <w:numId w:val="30"/>
        </w:numPr>
      </w:pPr>
      <w:r>
        <w:rPr>
          <w:b/>
        </w:rPr>
        <w:t>Time difference</w:t>
      </w:r>
      <w:r w:rsidR="0073096A">
        <w:rPr>
          <w:b/>
        </w:rPr>
        <w:t xml:space="preserve"> </w:t>
      </w:r>
      <w:r w:rsidR="0073096A">
        <w:t>– time difference between answer and the question to which answer respond.</w:t>
      </w:r>
    </w:p>
    <w:p w14:paraId="42CF24B1" w14:textId="4536FFD0" w:rsidR="004B5637" w:rsidRPr="004B5637" w:rsidRDefault="004B5637" w:rsidP="002F1C9B">
      <w:pPr>
        <w:pStyle w:val="ListParagraph"/>
        <w:numPr>
          <w:ilvl w:val="0"/>
          <w:numId w:val="30"/>
        </w:numPr>
      </w:pPr>
      <w:r>
        <w:rPr>
          <w:b/>
        </w:rPr>
        <w:t>Question Answer Count</w:t>
      </w:r>
      <w:r w:rsidR="0073096A">
        <w:t xml:space="preserve"> – how many answers respond to the same question as the answer.</w:t>
      </w:r>
    </w:p>
    <w:p w14:paraId="0E2DC262" w14:textId="402B1AE3" w:rsidR="004B5637" w:rsidRPr="002F1C9B" w:rsidRDefault="004B5637" w:rsidP="002F1C9B">
      <w:pPr>
        <w:pStyle w:val="ListParagraph"/>
        <w:numPr>
          <w:ilvl w:val="0"/>
          <w:numId w:val="30"/>
        </w:numPr>
      </w:pPr>
      <w:r>
        <w:rPr>
          <w:b/>
        </w:rPr>
        <w:t>Question Score</w:t>
      </w:r>
      <w:r w:rsidR="0073096A">
        <w:rPr>
          <w:b/>
        </w:rPr>
        <w:softHyphen/>
      </w:r>
      <w:r w:rsidR="0073096A">
        <w:t xml:space="preserve"> – how other users evaluate the question to which the answer respond.</w:t>
      </w:r>
    </w:p>
    <w:p w14:paraId="51656D17" w14:textId="04AF6EB8" w:rsidR="00A55E9F" w:rsidRDefault="00A55E9F" w:rsidP="00267129">
      <w:pPr>
        <w:pStyle w:val="NoSpacing"/>
        <w:rPr>
          <w:b/>
        </w:rPr>
      </w:pPr>
      <w:r w:rsidRPr="00FC0783">
        <w:rPr>
          <w:b/>
        </w:rPr>
        <w:t>User</w:t>
      </w:r>
      <w:r w:rsidR="00FC0783">
        <w:rPr>
          <w:b/>
        </w:rPr>
        <w:t xml:space="preserve"> – based </w:t>
      </w:r>
      <w:r w:rsidR="00FC0783" w:rsidRPr="00FC0783">
        <w:rPr>
          <w:b/>
        </w:rPr>
        <w:t>features:</w:t>
      </w:r>
    </w:p>
    <w:p w14:paraId="141FF8D5" w14:textId="14508B8B" w:rsidR="00FC0783" w:rsidRPr="004B5637" w:rsidRDefault="004B5637" w:rsidP="004B5637">
      <w:pPr>
        <w:pStyle w:val="ListParagraph"/>
        <w:numPr>
          <w:ilvl w:val="0"/>
          <w:numId w:val="31"/>
        </w:numPr>
      </w:pPr>
      <w:r>
        <w:rPr>
          <w:b/>
        </w:rPr>
        <w:t>Out-degree Ratio</w:t>
      </w:r>
    </w:p>
    <w:p w14:paraId="7A1F0D5C" w14:textId="3D108CDB" w:rsidR="004B5637" w:rsidRPr="00EB235B" w:rsidRDefault="00EB235B" w:rsidP="004B5637">
      <w:pPr>
        <w:pStyle w:val="ListParagraph"/>
        <w:numPr>
          <w:ilvl w:val="0"/>
          <w:numId w:val="31"/>
        </w:numPr>
      </w:pPr>
      <w:r>
        <w:rPr>
          <w:b/>
        </w:rPr>
        <w:t>Out-degree Acc</w:t>
      </w:r>
    </w:p>
    <w:p w14:paraId="3EF884C7" w14:textId="3266AFCA" w:rsidR="00EB235B" w:rsidRPr="00EB235B" w:rsidRDefault="00EB235B" w:rsidP="004B5637">
      <w:pPr>
        <w:pStyle w:val="ListParagraph"/>
        <w:numPr>
          <w:ilvl w:val="0"/>
          <w:numId w:val="31"/>
        </w:numPr>
      </w:pPr>
      <w:r>
        <w:rPr>
          <w:b/>
        </w:rPr>
        <w:t>PageRank</w:t>
      </w:r>
    </w:p>
    <w:p w14:paraId="5F0A8A40" w14:textId="4F77710E" w:rsidR="00EB235B" w:rsidRPr="00EB235B" w:rsidRDefault="00EB235B" w:rsidP="004B5637">
      <w:pPr>
        <w:pStyle w:val="ListParagraph"/>
        <w:numPr>
          <w:ilvl w:val="0"/>
          <w:numId w:val="31"/>
        </w:numPr>
      </w:pPr>
      <w:r>
        <w:rPr>
          <w:b/>
        </w:rPr>
        <w:t>Time From Register</w:t>
      </w:r>
    </w:p>
    <w:p w14:paraId="2872997F" w14:textId="0C42DBCE" w:rsidR="00EB235B" w:rsidRPr="00EB235B" w:rsidRDefault="00EB235B" w:rsidP="004B5637">
      <w:pPr>
        <w:pStyle w:val="ListParagraph"/>
        <w:numPr>
          <w:ilvl w:val="0"/>
          <w:numId w:val="31"/>
        </w:numPr>
      </w:pPr>
      <w:r>
        <w:rPr>
          <w:b/>
        </w:rPr>
        <w:t>In-degree All</w:t>
      </w:r>
    </w:p>
    <w:p w14:paraId="343910B6" w14:textId="525890A6" w:rsidR="00EB235B" w:rsidRPr="00EB235B" w:rsidRDefault="00EB235B" w:rsidP="004B5637">
      <w:pPr>
        <w:pStyle w:val="ListParagraph"/>
        <w:numPr>
          <w:ilvl w:val="0"/>
          <w:numId w:val="31"/>
        </w:numPr>
      </w:pPr>
      <w:r>
        <w:rPr>
          <w:b/>
        </w:rPr>
        <w:t>In-degree Acc</w:t>
      </w:r>
    </w:p>
    <w:p w14:paraId="2AB20CD8" w14:textId="13A5E8BA" w:rsidR="00EB235B" w:rsidRPr="00EB235B" w:rsidRDefault="00EB235B" w:rsidP="00EB235B">
      <w:pPr>
        <w:pStyle w:val="ListParagraph"/>
        <w:numPr>
          <w:ilvl w:val="0"/>
          <w:numId w:val="31"/>
        </w:numPr>
      </w:pPr>
      <w:r>
        <w:rPr>
          <w:b/>
        </w:rPr>
        <w:t>In-degree Ratio</w:t>
      </w:r>
    </w:p>
    <w:p w14:paraId="4D8F75C5" w14:textId="7FDE7064" w:rsidR="00EB235B" w:rsidRPr="00EB235B" w:rsidRDefault="00EB235B" w:rsidP="00EB235B">
      <w:pPr>
        <w:pStyle w:val="ListParagraph"/>
        <w:numPr>
          <w:ilvl w:val="0"/>
          <w:numId w:val="31"/>
        </w:numPr>
      </w:pPr>
      <w:r>
        <w:rPr>
          <w:b/>
        </w:rPr>
        <w:t>Profile Image</w:t>
      </w:r>
    </w:p>
    <w:p w14:paraId="5EDDD919" w14:textId="71C520C1" w:rsidR="00EB235B" w:rsidRPr="00C21FA7" w:rsidRDefault="00C21FA7" w:rsidP="00EB235B">
      <w:pPr>
        <w:pStyle w:val="ListParagraph"/>
        <w:numPr>
          <w:ilvl w:val="0"/>
          <w:numId w:val="31"/>
        </w:numPr>
      </w:pPr>
      <w:r>
        <w:rPr>
          <w:b/>
        </w:rPr>
        <w:t>Out-degree all</w:t>
      </w:r>
    </w:p>
    <w:p w14:paraId="11E3F89C" w14:textId="6FC7657A" w:rsidR="00C21FA7" w:rsidRPr="00C21FA7" w:rsidRDefault="00C21FA7" w:rsidP="00EB235B">
      <w:pPr>
        <w:pStyle w:val="ListParagraph"/>
        <w:numPr>
          <w:ilvl w:val="0"/>
          <w:numId w:val="31"/>
        </w:numPr>
      </w:pPr>
      <w:r>
        <w:rPr>
          <w:b/>
        </w:rPr>
        <w:t>About Me Length</w:t>
      </w:r>
    </w:p>
    <w:p w14:paraId="32869323" w14:textId="4F8CE943" w:rsidR="00C21FA7" w:rsidRDefault="00C21FA7" w:rsidP="00EB235B">
      <w:pPr>
        <w:pStyle w:val="ListParagraph"/>
        <w:numPr>
          <w:ilvl w:val="0"/>
          <w:numId w:val="31"/>
        </w:numPr>
      </w:pPr>
      <w:r>
        <w:rPr>
          <w:b/>
        </w:rPr>
        <w:t>Website</w:t>
      </w:r>
    </w:p>
    <w:p w14:paraId="1338EB4C" w14:textId="57D0DC22" w:rsidR="00FC0783" w:rsidRPr="00FC0783" w:rsidRDefault="00FC0783" w:rsidP="00267129">
      <w:pPr>
        <w:pStyle w:val="NoSpacing"/>
        <w:rPr>
          <w:b/>
        </w:rPr>
      </w:pPr>
      <w:r>
        <w:rPr>
          <w:b/>
        </w:rPr>
        <w:t>Text – based features:</w:t>
      </w:r>
    </w:p>
    <w:p w14:paraId="5A86867B" w14:textId="56510950" w:rsidR="00BD43B3" w:rsidRDefault="00FC0783" w:rsidP="00FC0783">
      <w:pPr>
        <w:pStyle w:val="ListParagraph"/>
        <w:numPr>
          <w:ilvl w:val="0"/>
          <w:numId w:val="29"/>
        </w:numPr>
      </w:pPr>
      <w:r w:rsidRPr="00FC0783">
        <w:rPr>
          <w:b/>
        </w:rPr>
        <w:t>Answer Body Length</w:t>
      </w:r>
      <w:r>
        <w:t xml:space="preserve"> – feature capture how many words the answer has.</w:t>
      </w:r>
    </w:p>
    <w:p w14:paraId="7C211886" w14:textId="7DDF317A" w:rsidR="00FC0783" w:rsidRDefault="00FC0783" w:rsidP="00FC0783">
      <w:pPr>
        <w:pStyle w:val="ListParagraph"/>
        <w:numPr>
          <w:ilvl w:val="0"/>
          <w:numId w:val="29"/>
        </w:numPr>
      </w:pPr>
      <w:r w:rsidRPr="00FC0783">
        <w:rPr>
          <w:b/>
        </w:rPr>
        <w:t>Question Body Length</w:t>
      </w:r>
      <w:r>
        <w:t xml:space="preserve"> – number of words in question to which the answer respond.</w:t>
      </w:r>
    </w:p>
    <w:p w14:paraId="767A1957" w14:textId="1B760329" w:rsidR="00FC0783" w:rsidRDefault="00FC0783" w:rsidP="00FC0783">
      <w:pPr>
        <w:pStyle w:val="ListParagraph"/>
        <w:numPr>
          <w:ilvl w:val="0"/>
          <w:numId w:val="29"/>
        </w:numPr>
      </w:pPr>
      <w:r w:rsidRPr="00FC0783">
        <w:rPr>
          <w:b/>
        </w:rPr>
        <w:t>Answer sentiment</w:t>
      </w:r>
      <w:r>
        <w:t xml:space="preserve"> – sentiment score of the answer.</w:t>
      </w:r>
    </w:p>
    <w:p w14:paraId="381D893B" w14:textId="044FD060" w:rsidR="004B5637" w:rsidRDefault="004B5637" w:rsidP="004B5637">
      <w:pPr>
        <w:pStyle w:val="ListParagraph"/>
        <w:numPr>
          <w:ilvl w:val="0"/>
          <w:numId w:val="29"/>
        </w:numPr>
      </w:pPr>
      <w:r>
        <w:rPr>
          <w:b/>
        </w:rPr>
        <w:t>Question</w:t>
      </w:r>
      <w:r w:rsidRPr="00FC0783">
        <w:rPr>
          <w:b/>
        </w:rPr>
        <w:t xml:space="preserve"> sentiment</w:t>
      </w:r>
      <w:r>
        <w:t xml:space="preserve"> – sentiment score of </w:t>
      </w:r>
      <w:r>
        <w:t>the question to which the answer respond</w:t>
      </w:r>
    </w:p>
    <w:p w14:paraId="04F9A754" w14:textId="438F480A" w:rsidR="004B5637" w:rsidRDefault="004B5637" w:rsidP="004B5637">
      <w:pPr>
        <w:pStyle w:val="ListParagraph"/>
        <w:numPr>
          <w:ilvl w:val="0"/>
          <w:numId w:val="29"/>
        </w:numPr>
      </w:pPr>
      <w:r>
        <w:rPr>
          <w:b/>
        </w:rPr>
        <w:t>Question Title Length</w:t>
      </w:r>
      <w:r>
        <w:t xml:space="preserve"> – length of title of the question to which answer respond</w:t>
      </w:r>
    </w:p>
    <w:p w14:paraId="6FB9CF29" w14:textId="7DF473CD" w:rsidR="00267129" w:rsidRDefault="00267129" w:rsidP="00A957D0">
      <w:pPr>
        <w:pStyle w:val="NoSpacing"/>
        <w:numPr>
          <w:ilvl w:val="0"/>
          <w:numId w:val="27"/>
        </w:numPr>
      </w:pPr>
      <w:r>
        <w:t>Train classifier</w:t>
      </w:r>
    </w:p>
    <w:p w14:paraId="76CA30E3" w14:textId="03A9D0E5" w:rsidR="00266A3A" w:rsidRDefault="0073096A" w:rsidP="00266A3A">
      <w:pPr>
        <w:pStyle w:val="NoSpacing"/>
      </w:pPr>
      <w:r>
        <w:t xml:space="preserve">As a classifier we decided to train Logistic regression model. Logistic regression is wildly used binary classification model. </w:t>
      </w:r>
      <w:r w:rsidR="00D820E6" w:rsidRPr="00D820E6">
        <w:rPr>
          <w:highlight w:val="yellow"/>
        </w:rPr>
        <w:t xml:space="preserve">Can you please finish this part and </w:t>
      </w:r>
      <w:r w:rsidR="00D820E6" w:rsidRPr="00D820E6">
        <w:rPr>
          <w:highlight w:val="yellow"/>
        </w:rPr>
        <w:lastRenderedPageBreak/>
        <w:t>evaluation of the features part? I will write then conclusion to this chapter and also whole conclusion. If you need something from me, just text me.</w:t>
      </w:r>
    </w:p>
    <w:p w14:paraId="1EBE19E7" w14:textId="260B8B37" w:rsidR="00267129" w:rsidRPr="00BD7166" w:rsidRDefault="00267129" w:rsidP="00A957D0">
      <w:pPr>
        <w:pStyle w:val="NoSpacing"/>
        <w:numPr>
          <w:ilvl w:val="0"/>
          <w:numId w:val="27"/>
        </w:numPr>
      </w:pPr>
      <w:r>
        <w:t>Evaluate features</w:t>
      </w:r>
    </w:p>
    <w:p w14:paraId="7185FAAA" w14:textId="73D9B340" w:rsidR="005B6B9C" w:rsidRPr="00D820E6" w:rsidRDefault="00D820E6" w:rsidP="003929DA">
      <w:pPr>
        <w:pStyle w:val="NoSpacing"/>
      </w:pPr>
      <w:r w:rsidRPr="00D820E6">
        <w:rPr>
          <w:highlight w:val="yellow"/>
        </w:rPr>
        <w:t>What should be included? Bar plot of feature importance!</w:t>
      </w:r>
    </w:p>
    <w:p w14:paraId="0E102652" w14:textId="753AA15D" w:rsidR="003E2140" w:rsidRDefault="003E2140" w:rsidP="003E2140">
      <w:pPr>
        <w:pStyle w:val="ListParagraph"/>
        <w:widowControl w:val="0"/>
        <w:numPr>
          <w:ilvl w:val="0"/>
          <w:numId w:val="13"/>
        </w:numPr>
        <w:autoSpaceDE w:val="0"/>
        <w:autoSpaceDN w:val="0"/>
        <w:adjustRightInd w:val="0"/>
        <w:rPr>
          <w:b/>
          <w:bCs/>
          <w:spacing w:val="24"/>
          <w:kern w:val="1"/>
        </w:rPr>
      </w:pPr>
      <w:r>
        <w:rPr>
          <w:b/>
          <w:bCs/>
          <w:spacing w:val="24"/>
          <w:kern w:val="1"/>
        </w:rPr>
        <w:t>Conclusion</w:t>
      </w:r>
    </w:p>
    <w:p w14:paraId="5D59EC1A" w14:textId="424ED8D3" w:rsidR="00317C8B" w:rsidRDefault="0073096A" w:rsidP="003E2140">
      <w:pPr>
        <w:pStyle w:val="NoSpacing"/>
      </w:pPr>
      <w:r>
        <w:t>I will write conclusion.</w:t>
      </w:r>
    </w:p>
    <w:p w14:paraId="4C66E7D8" w14:textId="77777777" w:rsidR="003E2140" w:rsidRDefault="003E2140" w:rsidP="003E2140">
      <w:pPr>
        <w:pStyle w:val="NoSpacing"/>
      </w:pPr>
    </w:p>
    <w:p w14:paraId="37156F98" w14:textId="77777777" w:rsidR="003E2140" w:rsidRDefault="003E2140" w:rsidP="003E2140">
      <w:pPr>
        <w:pStyle w:val="NoSpacing"/>
      </w:pPr>
    </w:p>
    <w:p w14:paraId="37B6AE4C" w14:textId="76496236" w:rsidR="001A72C8" w:rsidRPr="001A72C8" w:rsidRDefault="00317C8B" w:rsidP="001A72C8">
      <w:pPr>
        <w:widowControl w:val="0"/>
        <w:autoSpaceDE w:val="0"/>
        <w:autoSpaceDN w:val="0"/>
        <w:adjustRightInd w:val="0"/>
        <w:rPr>
          <w:b/>
          <w:bCs/>
          <w:spacing w:val="24"/>
          <w:kern w:val="1"/>
        </w:rPr>
      </w:pPr>
      <w:r w:rsidRPr="00317C8B">
        <w:rPr>
          <w:b/>
          <w:bCs/>
          <w:spacing w:val="24"/>
          <w:kern w:val="1"/>
        </w:rPr>
        <w:t>Reference:</w:t>
      </w:r>
    </w:p>
    <w:p w14:paraId="395DB654" w14:textId="28A91B23" w:rsidR="00317C8B" w:rsidRPr="001A72C8" w:rsidRDefault="00317C8B" w:rsidP="00EA1211">
      <w:pPr>
        <w:pStyle w:val="ListParagraph"/>
        <w:numPr>
          <w:ilvl w:val="0"/>
          <w:numId w:val="20"/>
        </w:numPr>
        <w:ind w:left="426"/>
      </w:pPr>
      <w:r w:rsidRPr="00317C8B">
        <w:rPr>
          <w:rFonts w:ascii="Arial" w:hAnsi="Arial" w:cs="Arial"/>
          <w:color w:val="222222"/>
          <w:sz w:val="20"/>
          <w:shd w:val="clear" w:color="auto" w:fill="FFFFFF"/>
        </w:rPr>
        <w:t>Harper, F. M., Raban, D., Rafaeli, S., &amp; Konstan, J. A. (2008, April). Predictors of answer quality in online Q&amp;A sites. In</w:t>
      </w:r>
      <w:r w:rsidRPr="00317C8B">
        <w:rPr>
          <w:rStyle w:val="apple-converted-space"/>
          <w:rFonts w:ascii="Arial" w:hAnsi="Arial" w:cs="Arial"/>
          <w:color w:val="222222"/>
          <w:sz w:val="20"/>
          <w:szCs w:val="20"/>
          <w:shd w:val="clear" w:color="auto" w:fill="FFFFFF"/>
        </w:rPr>
        <w:t> </w:t>
      </w:r>
      <w:r w:rsidRPr="00317C8B">
        <w:rPr>
          <w:rFonts w:ascii="Arial" w:hAnsi="Arial" w:cs="Arial"/>
          <w:i/>
          <w:iCs/>
          <w:color w:val="222222"/>
          <w:sz w:val="20"/>
          <w:shd w:val="clear" w:color="auto" w:fill="FFFFFF"/>
        </w:rPr>
        <w:t>Proceedings of the SIGCHI Conference on Human Factors in Computing Systems</w:t>
      </w:r>
      <w:r w:rsidRPr="00317C8B">
        <w:rPr>
          <w:rStyle w:val="apple-converted-space"/>
          <w:rFonts w:ascii="Arial" w:hAnsi="Arial" w:cs="Arial"/>
          <w:color w:val="222222"/>
          <w:sz w:val="20"/>
          <w:szCs w:val="20"/>
          <w:shd w:val="clear" w:color="auto" w:fill="FFFFFF"/>
        </w:rPr>
        <w:t> </w:t>
      </w:r>
      <w:r w:rsidRPr="00317C8B">
        <w:rPr>
          <w:rFonts w:ascii="Arial" w:hAnsi="Arial" w:cs="Arial"/>
          <w:color w:val="222222"/>
          <w:sz w:val="20"/>
          <w:shd w:val="clear" w:color="auto" w:fill="FFFFFF"/>
        </w:rPr>
        <w:t>(pp. 865-874). ACM.</w:t>
      </w:r>
    </w:p>
    <w:p w14:paraId="4F7A762D" w14:textId="77777777" w:rsidR="001A72C8" w:rsidRPr="00AF63C2" w:rsidRDefault="001A72C8" w:rsidP="00EA1211">
      <w:pPr>
        <w:pStyle w:val="ListParagraph"/>
        <w:numPr>
          <w:ilvl w:val="0"/>
          <w:numId w:val="20"/>
        </w:numPr>
        <w:ind w:left="426"/>
        <w:jc w:val="left"/>
      </w:pPr>
      <w:r w:rsidRPr="001A72C8">
        <w:rPr>
          <w:rFonts w:ascii="Arial" w:hAnsi="Arial" w:cs="Arial"/>
          <w:color w:val="222222"/>
          <w:sz w:val="20"/>
          <w:szCs w:val="20"/>
          <w:shd w:val="clear" w:color="auto" w:fill="F8F8F8"/>
        </w:rPr>
        <w:t>Davenport, T. H., &amp; Patil, D. J. (2012). Data Scientist: The Sexiest Job of the 21st Century-A new breed of professional holds the key to capitalizing on big data opportunities. But these specialists aren't easy to find—And the competition for them is fierce. </w:t>
      </w:r>
      <w:r w:rsidRPr="001A72C8">
        <w:rPr>
          <w:rFonts w:ascii="Arial" w:hAnsi="Arial" w:cs="Arial"/>
          <w:i/>
          <w:iCs/>
          <w:color w:val="222222"/>
          <w:sz w:val="20"/>
          <w:szCs w:val="20"/>
          <w:shd w:val="clear" w:color="auto" w:fill="F8F8F8"/>
        </w:rPr>
        <w:t>Harvard Business Review</w:t>
      </w:r>
      <w:r w:rsidRPr="001A72C8">
        <w:rPr>
          <w:rFonts w:ascii="Arial" w:hAnsi="Arial" w:cs="Arial"/>
          <w:color w:val="222222"/>
          <w:sz w:val="20"/>
          <w:szCs w:val="20"/>
          <w:shd w:val="clear" w:color="auto" w:fill="F8F8F8"/>
        </w:rPr>
        <w:t>, 70.</w:t>
      </w:r>
    </w:p>
    <w:p w14:paraId="63033131" w14:textId="143C0546" w:rsidR="00AF63C2" w:rsidRPr="00D50B15" w:rsidRDefault="00AF63C2" w:rsidP="00EA1211">
      <w:pPr>
        <w:pStyle w:val="ListParagraph"/>
        <w:numPr>
          <w:ilvl w:val="0"/>
          <w:numId w:val="20"/>
        </w:numPr>
        <w:ind w:left="426"/>
        <w:jc w:val="left"/>
      </w:pPr>
      <w:r w:rsidRPr="00AF63C2">
        <w:rPr>
          <w:rFonts w:ascii="Arial" w:hAnsi="Arial" w:cs="Arial"/>
          <w:color w:val="222222"/>
          <w:sz w:val="20"/>
          <w:szCs w:val="20"/>
          <w:shd w:val="clear" w:color="auto" w:fill="FFFFFF"/>
        </w:rPr>
        <w:t>Movshovitz-Attias, D., Movshovitz-Attias, Y., Steenkiste, P., &amp; Faloutsos, C. (2013, August). Analysis of the reputation system and user contributions on a question answering website: Stackoverflow. In </w:t>
      </w:r>
      <w:r w:rsidRPr="00AF63C2">
        <w:rPr>
          <w:rFonts w:ascii="Arial" w:hAnsi="Arial" w:cs="Arial"/>
          <w:i/>
          <w:iCs/>
          <w:color w:val="222222"/>
          <w:sz w:val="20"/>
          <w:szCs w:val="20"/>
          <w:shd w:val="clear" w:color="auto" w:fill="FFFFFF"/>
        </w:rPr>
        <w:t>Advances in Social Networks Analysis and Mining (ASONAM), 2013 IEEE/ACM International Conference on</w:t>
      </w:r>
      <w:r w:rsidRPr="00AF63C2">
        <w:rPr>
          <w:rFonts w:ascii="Arial" w:hAnsi="Arial" w:cs="Arial"/>
          <w:color w:val="222222"/>
          <w:sz w:val="20"/>
          <w:szCs w:val="20"/>
          <w:shd w:val="clear" w:color="auto" w:fill="FFFFFF"/>
        </w:rPr>
        <w:t> (pp. 886-893). IEEE.</w:t>
      </w:r>
    </w:p>
    <w:p w14:paraId="2A9D23F2" w14:textId="4ADCEC9C" w:rsidR="00D50B15" w:rsidRPr="001F1063" w:rsidRDefault="00D50B15" w:rsidP="00EA1211">
      <w:pPr>
        <w:pStyle w:val="ListParagraph"/>
        <w:numPr>
          <w:ilvl w:val="0"/>
          <w:numId w:val="20"/>
        </w:numPr>
        <w:ind w:left="426"/>
        <w:jc w:val="left"/>
      </w:pPr>
      <w:r w:rsidRPr="00A34AE8">
        <w:rPr>
          <w:rFonts w:ascii="Arial" w:hAnsi="Arial" w:cs="Arial"/>
          <w:color w:val="222222"/>
          <w:sz w:val="20"/>
          <w:szCs w:val="20"/>
          <w:shd w:val="clear" w:color="auto" w:fill="FFFFFF"/>
        </w:rPr>
        <w:t>Jurczyk, P., &amp; Agichtein, E. (2007, November). Discovering authorities in question answer communities by using link analysis. In </w:t>
      </w:r>
      <w:r w:rsidRPr="00A34AE8">
        <w:rPr>
          <w:rFonts w:ascii="Arial" w:hAnsi="Arial" w:cs="Arial"/>
          <w:i/>
          <w:iCs/>
          <w:color w:val="222222"/>
          <w:sz w:val="20"/>
          <w:szCs w:val="20"/>
          <w:shd w:val="clear" w:color="auto" w:fill="FFFFFF"/>
        </w:rPr>
        <w:t>Proceedings of the sixteenth ACM conference on Conference on information and knowledge management</w:t>
      </w:r>
      <w:r w:rsidRPr="00A34AE8">
        <w:rPr>
          <w:rFonts w:ascii="Arial" w:hAnsi="Arial" w:cs="Arial"/>
          <w:color w:val="222222"/>
          <w:sz w:val="20"/>
          <w:szCs w:val="20"/>
          <w:shd w:val="clear" w:color="auto" w:fill="FFFFFF"/>
        </w:rPr>
        <w:t> (pp. 919-922). ACM.</w:t>
      </w:r>
    </w:p>
    <w:p w14:paraId="50FD34D1" w14:textId="57353BD2" w:rsidR="001F1063" w:rsidRPr="00D36C1C" w:rsidRDefault="001F1063" w:rsidP="00EA1211">
      <w:pPr>
        <w:pStyle w:val="ListParagraph"/>
        <w:numPr>
          <w:ilvl w:val="0"/>
          <w:numId w:val="20"/>
        </w:numPr>
        <w:ind w:left="426"/>
        <w:jc w:val="left"/>
      </w:pPr>
      <w:r w:rsidRPr="001F1063">
        <w:rPr>
          <w:rFonts w:ascii="Arial" w:hAnsi="Arial" w:cs="Arial"/>
          <w:color w:val="222222"/>
          <w:sz w:val="20"/>
          <w:szCs w:val="20"/>
          <w:shd w:val="clear" w:color="auto" w:fill="FFFFFF"/>
        </w:rPr>
        <w:t>Raj, N., Dey, L., &amp; Gaonkar, B. (2011, August). Expertise prediction for social network platforms to encourage knowledge sharing. In </w:t>
      </w:r>
      <w:r w:rsidRPr="001F1063">
        <w:rPr>
          <w:rFonts w:ascii="Arial" w:hAnsi="Arial" w:cs="Arial"/>
          <w:i/>
          <w:iCs/>
          <w:color w:val="222222"/>
          <w:sz w:val="20"/>
          <w:szCs w:val="20"/>
          <w:shd w:val="clear" w:color="auto" w:fill="FFFFFF"/>
        </w:rPr>
        <w:t>Web Intelligence and Intelligent Agent Technology (WI-IAT), 2011 IEEE/WIC/ACM International Conference on</w:t>
      </w:r>
      <w:r w:rsidRPr="001F1063">
        <w:rPr>
          <w:rFonts w:ascii="Arial" w:hAnsi="Arial" w:cs="Arial"/>
          <w:color w:val="222222"/>
          <w:sz w:val="20"/>
          <w:szCs w:val="20"/>
          <w:shd w:val="clear" w:color="auto" w:fill="FFFFFF"/>
        </w:rPr>
        <w:t> (Vol. 1, pp. 380-383). IEEE.</w:t>
      </w:r>
    </w:p>
    <w:p w14:paraId="0786728B" w14:textId="77777777" w:rsidR="00BD5B93" w:rsidRPr="00BD5B93" w:rsidRDefault="00BD5B93" w:rsidP="00EA1211">
      <w:pPr>
        <w:pStyle w:val="ListParagraph"/>
        <w:numPr>
          <w:ilvl w:val="0"/>
          <w:numId w:val="20"/>
        </w:numPr>
        <w:ind w:left="426"/>
        <w:jc w:val="left"/>
      </w:pPr>
      <w:r w:rsidRPr="00BD5B93">
        <w:rPr>
          <w:rFonts w:ascii="Arial" w:hAnsi="Arial" w:cs="Arial"/>
          <w:color w:val="222222"/>
          <w:sz w:val="20"/>
          <w:szCs w:val="20"/>
          <w:shd w:val="clear" w:color="auto" w:fill="FFFFFF"/>
        </w:rPr>
        <w:t>Adamic, L. A., Zhang, J., Bakshy, E., &amp; Ackerman, M. S. (2008, April). Knowledge sharing and yahoo answers: everyone knows something. In</w:t>
      </w:r>
      <w:r w:rsidRPr="00BD5B93">
        <w:rPr>
          <w:rFonts w:ascii="Arial" w:hAnsi="Arial" w:cs="Arial"/>
          <w:i/>
          <w:iCs/>
          <w:color w:val="222222"/>
          <w:sz w:val="20"/>
          <w:szCs w:val="20"/>
          <w:shd w:val="clear" w:color="auto" w:fill="FFFFFF"/>
        </w:rPr>
        <w:t>Proceedings of the 17th international conference on World Wide Web</w:t>
      </w:r>
      <w:r w:rsidRPr="00BD5B93">
        <w:rPr>
          <w:rFonts w:ascii="Arial" w:hAnsi="Arial" w:cs="Arial"/>
          <w:color w:val="222222"/>
          <w:sz w:val="20"/>
          <w:szCs w:val="20"/>
          <w:shd w:val="clear" w:color="auto" w:fill="FFFFFF"/>
        </w:rPr>
        <w:t> (pp. 665-674). ACM.</w:t>
      </w:r>
    </w:p>
    <w:p w14:paraId="3EF5A9F9" w14:textId="77777777" w:rsidR="001D7663" w:rsidRPr="001D7663" w:rsidRDefault="001D7663" w:rsidP="00EA1211">
      <w:pPr>
        <w:pStyle w:val="ListParagraph"/>
        <w:numPr>
          <w:ilvl w:val="0"/>
          <w:numId w:val="20"/>
        </w:numPr>
        <w:ind w:left="426"/>
        <w:jc w:val="left"/>
      </w:pPr>
      <w:r w:rsidRPr="001D7663">
        <w:rPr>
          <w:rFonts w:ascii="Arial" w:hAnsi="Arial" w:cs="Arial"/>
          <w:color w:val="222222"/>
          <w:sz w:val="20"/>
          <w:szCs w:val="20"/>
          <w:shd w:val="clear" w:color="auto" w:fill="FFFFFF"/>
        </w:rPr>
        <w:t>Zhong, E., Fan, W., Zhu, Y., &amp; Yang, Q. (2013, August). Modeling the dynamics of composite social networks. In </w:t>
      </w:r>
      <w:r w:rsidRPr="001D7663">
        <w:rPr>
          <w:rFonts w:ascii="Arial" w:hAnsi="Arial" w:cs="Arial"/>
          <w:i/>
          <w:iCs/>
          <w:color w:val="222222"/>
          <w:sz w:val="20"/>
          <w:szCs w:val="20"/>
          <w:shd w:val="clear" w:color="auto" w:fill="FFFFFF"/>
        </w:rPr>
        <w:t>Proceedings of the 19th ACM SIGKDD international conference on Knowledge discovery and data mining</w:t>
      </w:r>
      <w:r w:rsidRPr="001D7663">
        <w:rPr>
          <w:rFonts w:ascii="Arial" w:hAnsi="Arial" w:cs="Arial"/>
          <w:color w:val="222222"/>
          <w:sz w:val="20"/>
          <w:szCs w:val="20"/>
          <w:shd w:val="clear" w:color="auto" w:fill="FFFFFF"/>
        </w:rPr>
        <w:t>(pp. 937-945). ACM.</w:t>
      </w:r>
    </w:p>
    <w:p w14:paraId="7849B231" w14:textId="6272ACE5" w:rsidR="001A72C8" w:rsidRPr="00A0442A" w:rsidRDefault="00B8322D" w:rsidP="00EA1211">
      <w:pPr>
        <w:pStyle w:val="ListParagraph"/>
        <w:numPr>
          <w:ilvl w:val="0"/>
          <w:numId w:val="20"/>
        </w:numPr>
        <w:ind w:left="426"/>
        <w:jc w:val="left"/>
      </w:pPr>
      <w:r w:rsidRPr="00B8322D">
        <w:rPr>
          <w:rFonts w:ascii="Arial" w:hAnsi="Arial" w:cs="Arial"/>
          <w:color w:val="222222"/>
          <w:sz w:val="20"/>
          <w:szCs w:val="20"/>
          <w:shd w:val="clear" w:color="auto" w:fill="FFFFFF"/>
        </w:rPr>
        <w:t>Bosu, A., Corley, C. S., Heaton, D., Chatterji, D., Carver, J. C., &amp; Kraft, N. A. (2013, May). Building reputation in stackoverflow: an empirical investigation. In </w:t>
      </w:r>
      <w:r w:rsidRPr="00B8322D">
        <w:rPr>
          <w:rFonts w:ascii="Arial" w:hAnsi="Arial" w:cs="Arial"/>
          <w:i/>
          <w:iCs/>
          <w:color w:val="222222"/>
          <w:sz w:val="20"/>
          <w:szCs w:val="20"/>
          <w:shd w:val="clear" w:color="auto" w:fill="FFFFFF"/>
        </w:rPr>
        <w:t>Proceedings of the 10th Working Conference on Mining Software Repositories</w:t>
      </w:r>
      <w:r w:rsidRPr="00B8322D">
        <w:rPr>
          <w:rFonts w:ascii="Arial" w:hAnsi="Arial" w:cs="Arial"/>
          <w:color w:val="222222"/>
          <w:sz w:val="20"/>
          <w:szCs w:val="20"/>
          <w:shd w:val="clear" w:color="auto" w:fill="FFFFFF"/>
        </w:rPr>
        <w:t> (pp. 89-92). IEEE Press.</w:t>
      </w:r>
    </w:p>
    <w:p w14:paraId="3B8D1911" w14:textId="205DE8BE" w:rsidR="002B0D50" w:rsidRPr="0053427A" w:rsidRDefault="00A0442A" w:rsidP="00EA1211">
      <w:pPr>
        <w:pStyle w:val="ListParagraph"/>
        <w:numPr>
          <w:ilvl w:val="0"/>
          <w:numId w:val="20"/>
        </w:numPr>
        <w:ind w:left="426"/>
      </w:pPr>
      <w:r w:rsidRPr="00A0442A">
        <w:rPr>
          <w:rFonts w:ascii="Arial" w:hAnsi="Arial" w:cs="Arial"/>
          <w:color w:val="222222"/>
          <w:sz w:val="20"/>
          <w:szCs w:val="20"/>
          <w:shd w:val="clear" w:color="auto" w:fill="FFFFFF"/>
        </w:rPr>
        <w:t>Manning, C. D., Raghavan, P., &amp; Schütze, H. (2008).</w:t>
      </w:r>
      <w:r w:rsidRPr="00A0442A">
        <w:rPr>
          <w:rStyle w:val="apple-converted-space"/>
          <w:rFonts w:ascii="Arial" w:hAnsi="Arial" w:cs="Arial"/>
          <w:color w:val="222222"/>
          <w:sz w:val="20"/>
          <w:szCs w:val="20"/>
          <w:shd w:val="clear" w:color="auto" w:fill="FFFFFF"/>
        </w:rPr>
        <w:t> </w:t>
      </w:r>
      <w:r w:rsidRPr="00A0442A">
        <w:rPr>
          <w:rFonts w:ascii="Arial" w:hAnsi="Arial" w:cs="Arial"/>
          <w:i/>
          <w:iCs/>
          <w:color w:val="222222"/>
          <w:sz w:val="20"/>
          <w:szCs w:val="20"/>
          <w:shd w:val="clear" w:color="auto" w:fill="FFFFFF"/>
        </w:rPr>
        <w:t>Introduction to information retrieval</w:t>
      </w:r>
      <w:r w:rsidRPr="00A0442A">
        <w:rPr>
          <w:rStyle w:val="apple-converted-space"/>
          <w:rFonts w:ascii="Arial" w:hAnsi="Arial" w:cs="Arial"/>
          <w:color w:val="222222"/>
          <w:sz w:val="20"/>
          <w:szCs w:val="20"/>
          <w:shd w:val="clear" w:color="auto" w:fill="FFFFFF"/>
        </w:rPr>
        <w:t> </w:t>
      </w:r>
      <w:r w:rsidRPr="00A0442A">
        <w:rPr>
          <w:rFonts w:ascii="Arial" w:hAnsi="Arial" w:cs="Arial"/>
          <w:color w:val="222222"/>
          <w:sz w:val="20"/>
          <w:szCs w:val="20"/>
          <w:shd w:val="clear" w:color="auto" w:fill="FFFFFF"/>
        </w:rPr>
        <w:t>(Vol. 1, No. 1, p. 496). Cambridge: Cambridge university press.</w:t>
      </w:r>
    </w:p>
    <w:sectPr w:rsidR="002B0D50" w:rsidRPr="0053427A" w:rsidSect="002B0D50">
      <w:pgSz w:w="12240" w:h="15840"/>
      <w:pgMar w:top="1440" w:right="2160" w:bottom="1440"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6197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0844EA6"/>
    <w:multiLevelType w:val="multilevel"/>
    <w:tmpl w:val="1504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6329F3"/>
    <w:multiLevelType w:val="hybridMultilevel"/>
    <w:tmpl w:val="2B16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AA2331"/>
    <w:multiLevelType w:val="hybridMultilevel"/>
    <w:tmpl w:val="95F44AB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nsid w:val="218C342E"/>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567299E"/>
    <w:multiLevelType w:val="multilevel"/>
    <w:tmpl w:val="8F4A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352937"/>
    <w:multiLevelType w:val="hybridMultilevel"/>
    <w:tmpl w:val="9DAC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9909E3"/>
    <w:multiLevelType w:val="hybridMultilevel"/>
    <w:tmpl w:val="D9A0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7051C9"/>
    <w:multiLevelType w:val="hybridMultilevel"/>
    <w:tmpl w:val="E3721E6A"/>
    <w:lvl w:ilvl="0" w:tplc="03DEB5DA">
      <w:start w:val="1"/>
      <w:numFmt w:val="decimal"/>
      <w:lvlText w:val="%1n"/>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6A59AA"/>
    <w:multiLevelType w:val="hybridMultilevel"/>
    <w:tmpl w:val="5A0AC75E"/>
    <w:lvl w:ilvl="0" w:tplc="11BE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5A16CA"/>
    <w:multiLevelType w:val="hybridMultilevel"/>
    <w:tmpl w:val="CD2A4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1F71C0"/>
    <w:multiLevelType w:val="hybridMultilevel"/>
    <w:tmpl w:val="4544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E723B2"/>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7A80952"/>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59E4518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9F7411"/>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714108EF"/>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D1302A"/>
    <w:multiLevelType w:val="hybridMultilevel"/>
    <w:tmpl w:val="DF1E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810950"/>
    <w:multiLevelType w:val="hybridMultilevel"/>
    <w:tmpl w:val="6AA806EE"/>
    <w:lvl w:ilvl="0" w:tplc="C15A0D38">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3"/>
  </w:num>
  <w:num w:numId="6">
    <w:abstractNumId w:val="27"/>
  </w:num>
  <w:num w:numId="7">
    <w:abstractNumId w:val="15"/>
  </w:num>
  <w:num w:numId="8">
    <w:abstractNumId w:val="4"/>
  </w:num>
  <w:num w:numId="9">
    <w:abstractNumId w:val="24"/>
  </w:num>
  <w:num w:numId="10">
    <w:abstractNumId w:val="30"/>
  </w:num>
  <w:num w:numId="11">
    <w:abstractNumId w:val="7"/>
  </w:num>
  <w:num w:numId="12">
    <w:abstractNumId w:val="22"/>
  </w:num>
  <w:num w:numId="13">
    <w:abstractNumId w:val="10"/>
  </w:num>
  <w:num w:numId="14">
    <w:abstractNumId w:val="11"/>
  </w:num>
  <w:num w:numId="15">
    <w:abstractNumId w:val="26"/>
  </w:num>
  <w:num w:numId="16">
    <w:abstractNumId w:val="17"/>
  </w:num>
  <w:num w:numId="17">
    <w:abstractNumId w:val="6"/>
  </w:num>
  <w:num w:numId="18">
    <w:abstractNumId w:val="18"/>
  </w:num>
  <w:num w:numId="19">
    <w:abstractNumId w:val="14"/>
  </w:num>
  <w:num w:numId="20">
    <w:abstractNumId w:val="29"/>
  </w:num>
  <w:num w:numId="21">
    <w:abstractNumId w:val="5"/>
  </w:num>
  <w:num w:numId="22">
    <w:abstractNumId w:val="25"/>
  </w:num>
  <w:num w:numId="23">
    <w:abstractNumId w:val="21"/>
  </w:num>
  <w:num w:numId="24">
    <w:abstractNumId w:val="20"/>
  </w:num>
  <w:num w:numId="25">
    <w:abstractNumId w:val="9"/>
  </w:num>
  <w:num w:numId="26">
    <w:abstractNumId w:val="19"/>
  </w:num>
  <w:num w:numId="27">
    <w:abstractNumId w:val="16"/>
  </w:num>
  <w:num w:numId="28">
    <w:abstractNumId w:val="13"/>
  </w:num>
  <w:num w:numId="29">
    <w:abstractNumId w:val="8"/>
  </w:num>
  <w:num w:numId="30">
    <w:abstractNumId w:val="12"/>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518EA"/>
    <w:rsid w:val="00061BBA"/>
    <w:rsid w:val="000641DD"/>
    <w:rsid w:val="00075284"/>
    <w:rsid w:val="000E4930"/>
    <w:rsid w:val="000F01CE"/>
    <w:rsid w:val="0012011E"/>
    <w:rsid w:val="00124F8C"/>
    <w:rsid w:val="001442FD"/>
    <w:rsid w:val="00182C0E"/>
    <w:rsid w:val="0018575D"/>
    <w:rsid w:val="001A08BC"/>
    <w:rsid w:val="001A225F"/>
    <w:rsid w:val="001A72C8"/>
    <w:rsid w:val="001C1643"/>
    <w:rsid w:val="001C62EE"/>
    <w:rsid w:val="001D7663"/>
    <w:rsid w:val="001F1063"/>
    <w:rsid w:val="001F2580"/>
    <w:rsid w:val="0023770D"/>
    <w:rsid w:val="00266A3A"/>
    <w:rsid w:val="00267129"/>
    <w:rsid w:val="002941CC"/>
    <w:rsid w:val="002B0D50"/>
    <w:rsid w:val="002C4D5F"/>
    <w:rsid w:val="002D0824"/>
    <w:rsid w:val="002F1C9B"/>
    <w:rsid w:val="003171E4"/>
    <w:rsid w:val="00317C8B"/>
    <w:rsid w:val="00343493"/>
    <w:rsid w:val="00352B65"/>
    <w:rsid w:val="003704B6"/>
    <w:rsid w:val="003929DA"/>
    <w:rsid w:val="003B201E"/>
    <w:rsid w:val="003B2210"/>
    <w:rsid w:val="003E2140"/>
    <w:rsid w:val="003E5776"/>
    <w:rsid w:val="00477A50"/>
    <w:rsid w:val="004924C5"/>
    <w:rsid w:val="004B5637"/>
    <w:rsid w:val="004C71DF"/>
    <w:rsid w:val="00502AE3"/>
    <w:rsid w:val="0053427A"/>
    <w:rsid w:val="00535460"/>
    <w:rsid w:val="00561392"/>
    <w:rsid w:val="005B6B9C"/>
    <w:rsid w:val="005B74AF"/>
    <w:rsid w:val="005C6C4B"/>
    <w:rsid w:val="005D0ED6"/>
    <w:rsid w:val="005F52A5"/>
    <w:rsid w:val="006136C4"/>
    <w:rsid w:val="00642E35"/>
    <w:rsid w:val="00671868"/>
    <w:rsid w:val="0069625E"/>
    <w:rsid w:val="006A0657"/>
    <w:rsid w:val="006B3118"/>
    <w:rsid w:val="006C2D70"/>
    <w:rsid w:val="006E57CA"/>
    <w:rsid w:val="0070154A"/>
    <w:rsid w:val="00706738"/>
    <w:rsid w:val="0072081F"/>
    <w:rsid w:val="0073096A"/>
    <w:rsid w:val="0076313A"/>
    <w:rsid w:val="007A7B5F"/>
    <w:rsid w:val="007B124E"/>
    <w:rsid w:val="007D14EA"/>
    <w:rsid w:val="007D47AA"/>
    <w:rsid w:val="008304B0"/>
    <w:rsid w:val="008659F4"/>
    <w:rsid w:val="008A095B"/>
    <w:rsid w:val="008A4868"/>
    <w:rsid w:val="008B5094"/>
    <w:rsid w:val="008B6817"/>
    <w:rsid w:val="009006E3"/>
    <w:rsid w:val="009220A2"/>
    <w:rsid w:val="00941EBB"/>
    <w:rsid w:val="009660A3"/>
    <w:rsid w:val="0097705D"/>
    <w:rsid w:val="0098531C"/>
    <w:rsid w:val="009A6637"/>
    <w:rsid w:val="009D34D3"/>
    <w:rsid w:val="009D7D8B"/>
    <w:rsid w:val="009F0FDB"/>
    <w:rsid w:val="00A0442A"/>
    <w:rsid w:val="00A1258A"/>
    <w:rsid w:val="00A34AE8"/>
    <w:rsid w:val="00A55E9F"/>
    <w:rsid w:val="00A667B5"/>
    <w:rsid w:val="00A917FA"/>
    <w:rsid w:val="00A957D0"/>
    <w:rsid w:val="00AD03B7"/>
    <w:rsid w:val="00AF05D4"/>
    <w:rsid w:val="00AF1C46"/>
    <w:rsid w:val="00AF63C2"/>
    <w:rsid w:val="00B11A8B"/>
    <w:rsid w:val="00B50A79"/>
    <w:rsid w:val="00B53467"/>
    <w:rsid w:val="00B730B4"/>
    <w:rsid w:val="00B8322D"/>
    <w:rsid w:val="00BC1C8D"/>
    <w:rsid w:val="00BC7DA5"/>
    <w:rsid w:val="00BD43B3"/>
    <w:rsid w:val="00BD5B93"/>
    <w:rsid w:val="00BD7166"/>
    <w:rsid w:val="00BE2C70"/>
    <w:rsid w:val="00C21FA7"/>
    <w:rsid w:val="00C37B9B"/>
    <w:rsid w:val="00C62157"/>
    <w:rsid w:val="00C71ADE"/>
    <w:rsid w:val="00C8483F"/>
    <w:rsid w:val="00CB1E7F"/>
    <w:rsid w:val="00CB60F5"/>
    <w:rsid w:val="00CC7FB7"/>
    <w:rsid w:val="00CD4CC7"/>
    <w:rsid w:val="00D06C3E"/>
    <w:rsid w:val="00D169E5"/>
    <w:rsid w:val="00D26A3B"/>
    <w:rsid w:val="00D36C1C"/>
    <w:rsid w:val="00D50B15"/>
    <w:rsid w:val="00D50EAF"/>
    <w:rsid w:val="00D552D6"/>
    <w:rsid w:val="00D623AC"/>
    <w:rsid w:val="00D74918"/>
    <w:rsid w:val="00D820E6"/>
    <w:rsid w:val="00DB0664"/>
    <w:rsid w:val="00DE7550"/>
    <w:rsid w:val="00E04DD5"/>
    <w:rsid w:val="00E21D18"/>
    <w:rsid w:val="00E34A32"/>
    <w:rsid w:val="00E4139C"/>
    <w:rsid w:val="00E42B53"/>
    <w:rsid w:val="00E74259"/>
    <w:rsid w:val="00EA1211"/>
    <w:rsid w:val="00EB235B"/>
    <w:rsid w:val="00EC5433"/>
    <w:rsid w:val="00EE3DE9"/>
    <w:rsid w:val="00F46E00"/>
    <w:rsid w:val="00FA399E"/>
    <w:rsid w:val="00FB5B4B"/>
    <w:rsid w:val="00FB626A"/>
    <w:rsid w:val="00FC0783"/>
    <w:rsid w:val="00FC7D9A"/>
    <w:rsid w:val="00FE2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42A"/>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D50"/>
    <w:pPr>
      <w:ind w:left="720"/>
      <w:contextualSpacing/>
      <w:jc w:val="both"/>
    </w:pPr>
  </w:style>
  <w:style w:type="paragraph" w:styleId="NormalWeb">
    <w:name w:val="Normal (Web)"/>
    <w:basedOn w:val="Normal"/>
    <w:uiPriority w:val="99"/>
    <w:unhideWhenUsed/>
    <w:rsid w:val="002B0D50"/>
    <w:pPr>
      <w:spacing w:before="100" w:beforeAutospacing="1" w:after="100" w:afterAutospacing="1"/>
      <w:jc w:val="both"/>
    </w:pPr>
  </w:style>
  <w:style w:type="character" w:styleId="FollowedHyperlink">
    <w:name w:val="FollowedHyperlink"/>
    <w:basedOn w:val="DefaultParagraphFont"/>
    <w:uiPriority w:val="99"/>
    <w:semiHidden/>
    <w:unhideWhenUsed/>
    <w:rsid w:val="008A4868"/>
    <w:rPr>
      <w:color w:val="800080" w:themeColor="followedHyperlink"/>
      <w:u w:val="single"/>
    </w:rPr>
  </w:style>
  <w:style w:type="paragraph" w:styleId="Caption">
    <w:name w:val="caption"/>
    <w:basedOn w:val="Normal"/>
    <w:next w:val="Normal"/>
    <w:uiPriority w:val="35"/>
    <w:unhideWhenUsed/>
    <w:qFormat/>
    <w:rsid w:val="008A4868"/>
    <w:pPr>
      <w:spacing w:after="200"/>
      <w:jc w:val="both"/>
    </w:pPr>
    <w:rPr>
      <w:i/>
      <w:iCs/>
      <w:color w:val="1F497D" w:themeColor="text2"/>
      <w:sz w:val="18"/>
      <w:szCs w:val="18"/>
    </w:rPr>
  </w:style>
  <w:style w:type="paragraph" w:styleId="Revision">
    <w:name w:val="Revision"/>
    <w:hidden/>
    <w:uiPriority w:val="99"/>
    <w:semiHidden/>
    <w:rsid w:val="00C8483F"/>
    <w:rPr>
      <w:sz w:val="22"/>
    </w:rPr>
  </w:style>
  <w:style w:type="paragraph" w:styleId="NoSpacing">
    <w:name w:val="No Spacing"/>
    <w:aliases w:val="spacing"/>
    <w:uiPriority w:val="1"/>
    <w:qFormat/>
    <w:rsid w:val="00A917FA"/>
    <w:pPr>
      <w:spacing w:before="120" w:after="120"/>
      <w:jc w:val="both"/>
    </w:pPr>
    <w:rPr>
      <w:sz w:val="24"/>
    </w:rPr>
  </w:style>
  <w:style w:type="character" w:customStyle="1" w:styleId="apple-converted-space">
    <w:name w:val="apple-converted-space"/>
    <w:basedOn w:val="DefaultParagraphFont"/>
    <w:rsid w:val="00317C8B"/>
  </w:style>
  <w:style w:type="paragraph" w:styleId="DocumentMap">
    <w:name w:val="Document Map"/>
    <w:basedOn w:val="Normal"/>
    <w:link w:val="DocumentMapChar"/>
    <w:uiPriority w:val="99"/>
    <w:semiHidden/>
    <w:unhideWhenUsed/>
    <w:rsid w:val="0070154A"/>
  </w:style>
  <w:style w:type="character" w:customStyle="1" w:styleId="DocumentMapChar">
    <w:name w:val="Document Map Char"/>
    <w:basedOn w:val="DefaultParagraphFont"/>
    <w:link w:val="DocumentMap"/>
    <w:uiPriority w:val="99"/>
    <w:semiHidden/>
    <w:rsid w:val="0070154A"/>
    <w:rPr>
      <w:sz w:val="24"/>
      <w:szCs w:val="24"/>
    </w:rPr>
  </w:style>
  <w:style w:type="table" w:styleId="PlainTable4">
    <w:name w:val="Plain Table 4"/>
    <w:basedOn w:val="TableNormal"/>
    <w:uiPriority w:val="44"/>
    <w:rsid w:val="006136C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EA12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669">
      <w:bodyDiv w:val="1"/>
      <w:marLeft w:val="0"/>
      <w:marRight w:val="0"/>
      <w:marTop w:val="0"/>
      <w:marBottom w:val="0"/>
      <w:divBdr>
        <w:top w:val="none" w:sz="0" w:space="0" w:color="auto"/>
        <w:left w:val="none" w:sz="0" w:space="0" w:color="auto"/>
        <w:bottom w:val="none" w:sz="0" w:space="0" w:color="auto"/>
        <w:right w:val="none" w:sz="0" w:space="0" w:color="auto"/>
      </w:divBdr>
    </w:div>
    <w:div w:id="393700431">
      <w:bodyDiv w:val="1"/>
      <w:marLeft w:val="0"/>
      <w:marRight w:val="0"/>
      <w:marTop w:val="0"/>
      <w:marBottom w:val="0"/>
      <w:divBdr>
        <w:top w:val="none" w:sz="0" w:space="0" w:color="auto"/>
        <w:left w:val="none" w:sz="0" w:space="0" w:color="auto"/>
        <w:bottom w:val="none" w:sz="0" w:space="0" w:color="auto"/>
        <w:right w:val="none" w:sz="0" w:space="0" w:color="auto"/>
      </w:divBdr>
    </w:div>
    <w:div w:id="531653735">
      <w:bodyDiv w:val="1"/>
      <w:marLeft w:val="0"/>
      <w:marRight w:val="0"/>
      <w:marTop w:val="0"/>
      <w:marBottom w:val="0"/>
      <w:divBdr>
        <w:top w:val="none" w:sz="0" w:space="0" w:color="auto"/>
        <w:left w:val="none" w:sz="0" w:space="0" w:color="auto"/>
        <w:bottom w:val="none" w:sz="0" w:space="0" w:color="auto"/>
        <w:right w:val="none" w:sz="0" w:space="0" w:color="auto"/>
      </w:divBdr>
    </w:div>
    <w:div w:id="694305186">
      <w:bodyDiv w:val="1"/>
      <w:marLeft w:val="0"/>
      <w:marRight w:val="0"/>
      <w:marTop w:val="0"/>
      <w:marBottom w:val="0"/>
      <w:divBdr>
        <w:top w:val="none" w:sz="0" w:space="0" w:color="auto"/>
        <w:left w:val="none" w:sz="0" w:space="0" w:color="auto"/>
        <w:bottom w:val="none" w:sz="0" w:space="0" w:color="auto"/>
        <w:right w:val="none" w:sz="0" w:space="0" w:color="auto"/>
      </w:divBdr>
    </w:div>
    <w:div w:id="991911348">
      <w:bodyDiv w:val="1"/>
      <w:marLeft w:val="0"/>
      <w:marRight w:val="0"/>
      <w:marTop w:val="0"/>
      <w:marBottom w:val="0"/>
      <w:divBdr>
        <w:top w:val="none" w:sz="0" w:space="0" w:color="auto"/>
        <w:left w:val="none" w:sz="0" w:space="0" w:color="auto"/>
        <w:bottom w:val="none" w:sz="0" w:space="0" w:color="auto"/>
        <w:right w:val="none" w:sz="0" w:space="0" w:color="auto"/>
      </w:divBdr>
    </w:div>
    <w:div w:id="993533464">
      <w:bodyDiv w:val="1"/>
      <w:marLeft w:val="0"/>
      <w:marRight w:val="0"/>
      <w:marTop w:val="0"/>
      <w:marBottom w:val="0"/>
      <w:divBdr>
        <w:top w:val="none" w:sz="0" w:space="0" w:color="auto"/>
        <w:left w:val="none" w:sz="0" w:space="0" w:color="auto"/>
        <w:bottom w:val="none" w:sz="0" w:space="0" w:color="auto"/>
        <w:right w:val="none" w:sz="0" w:space="0" w:color="auto"/>
      </w:divBdr>
    </w:div>
    <w:div w:id="1167598630">
      <w:bodyDiv w:val="1"/>
      <w:marLeft w:val="0"/>
      <w:marRight w:val="0"/>
      <w:marTop w:val="0"/>
      <w:marBottom w:val="0"/>
      <w:divBdr>
        <w:top w:val="none" w:sz="0" w:space="0" w:color="auto"/>
        <w:left w:val="none" w:sz="0" w:space="0" w:color="auto"/>
        <w:bottom w:val="none" w:sz="0" w:space="0" w:color="auto"/>
        <w:right w:val="none" w:sz="0" w:space="0" w:color="auto"/>
      </w:divBdr>
    </w:div>
    <w:div w:id="1297680107">
      <w:bodyDiv w:val="1"/>
      <w:marLeft w:val="0"/>
      <w:marRight w:val="0"/>
      <w:marTop w:val="0"/>
      <w:marBottom w:val="0"/>
      <w:divBdr>
        <w:top w:val="none" w:sz="0" w:space="0" w:color="auto"/>
        <w:left w:val="none" w:sz="0" w:space="0" w:color="auto"/>
        <w:bottom w:val="none" w:sz="0" w:space="0" w:color="auto"/>
        <w:right w:val="none" w:sz="0" w:space="0" w:color="auto"/>
      </w:divBdr>
    </w:div>
    <w:div w:id="1393311748">
      <w:bodyDiv w:val="1"/>
      <w:marLeft w:val="0"/>
      <w:marRight w:val="0"/>
      <w:marTop w:val="0"/>
      <w:marBottom w:val="0"/>
      <w:divBdr>
        <w:top w:val="none" w:sz="0" w:space="0" w:color="auto"/>
        <w:left w:val="none" w:sz="0" w:space="0" w:color="auto"/>
        <w:bottom w:val="none" w:sz="0" w:space="0" w:color="auto"/>
        <w:right w:val="none" w:sz="0" w:space="0" w:color="auto"/>
      </w:divBdr>
    </w:div>
    <w:div w:id="1393503215">
      <w:bodyDiv w:val="1"/>
      <w:marLeft w:val="0"/>
      <w:marRight w:val="0"/>
      <w:marTop w:val="0"/>
      <w:marBottom w:val="0"/>
      <w:divBdr>
        <w:top w:val="none" w:sz="0" w:space="0" w:color="auto"/>
        <w:left w:val="none" w:sz="0" w:space="0" w:color="auto"/>
        <w:bottom w:val="none" w:sz="0" w:space="0" w:color="auto"/>
        <w:right w:val="none" w:sz="0" w:space="0" w:color="auto"/>
      </w:divBdr>
    </w:div>
    <w:div w:id="1434782817">
      <w:bodyDiv w:val="1"/>
      <w:marLeft w:val="0"/>
      <w:marRight w:val="0"/>
      <w:marTop w:val="0"/>
      <w:marBottom w:val="0"/>
      <w:divBdr>
        <w:top w:val="none" w:sz="0" w:space="0" w:color="auto"/>
        <w:left w:val="none" w:sz="0" w:space="0" w:color="auto"/>
        <w:bottom w:val="none" w:sz="0" w:space="0" w:color="auto"/>
        <w:right w:val="none" w:sz="0" w:space="0" w:color="auto"/>
      </w:divBdr>
    </w:div>
    <w:div w:id="1492059348">
      <w:bodyDiv w:val="1"/>
      <w:marLeft w:val="0"/>
      <w:marRight w:val="0"/>
      <w:marTop w:val="0"/>
      <w:marBottom w:val="0"/>
      <w:divBdr>
        <w:top w:val="none" w:sz="0" w:space="0" w:color="auto"/>
        <w:left w:val="none" w:sz="0" w:space="0" w:color="auto"/>
        <w:bottom w:val="none" w:sz="0" w:space="0" w:color="auto"/>
        <w:right w:val="none" w:sz="0" w:space="0" w:color="auto"/>
      </w:divBdr>
    </w:div>
    <w:div w:id="1598560996">
      <w:bodyDiv w:val="1"/>
      <w:marLeft w:val="0"/>
      <w:marRight w:val="0"/>
      <w:marTop w:val="0"/>
      <w:marBottom w:val="0"/>
      <w:divBdr>
        <w:top w:val="none" w:sz="0" w:space="0" w:color="auto"/>
        <w:left w:val="none" w:sz="0" w:space="0" w:color="auto"/>
        <w:bottom w:val="none" w:sz="0" w:space="0" w:color="auto"/>
        <w:right w:val="none" w:sz="0" w:space="0" w:color="auto"/>
      </w:divBdr>
      <w:divsChild>
        <w:div w:id="1396926651">
          <w:marLeft w:val="0"/>
          <w:marRight w:val="0"/>
          <w:marTop w:val="0"/>
          <w:marBottom w:val="0"/>
          <w:divBdr>
            <w:top w:val="none" w:sz="0" w:space="0" w:color="auto"/>
            <w:left w:val="none" w:sz="0" w:space="0" w:color="auto"/>
            <w:bottom w:val="none" w:sz="0" w:space="0" w:color="auto"/>
            <w:right w:val="none" w:sz="0" w:space="0" w:color="auto"/>
          </w:divBdr>
        </w:div>
        <w:div w:id="1889492305">
          <w:marLeft w:val="0"/>
          <w:marRight w:val="0"/>
          <w:marTop w:val="0"/>
          <w:marBottom w:val="0"/>
          <w:divBdr>
            <w:top w:val="none" w:sz="0" w:space="0" w:color="auto"/>
            <w:left w:val="none" w:sz="0" w:space="0" w:color="auto"/>
            <w:bottom w:val="none" w:sz="0" w:space="0" w:color="auto"/>
            <w:right w:val="none" w:sz="0" w:space="0" w:color="auto"/>
          </w:divBdr>
        </w:div>
        <w:div w:id="1471708754">
          <w:marLeft w:val="0"/>
          <w:marRight w:val="0"/>
          <w:marTop w:val="0"/>
          <w:marBottom w:val="0"/>
          <w:divBdr>
            <w:top w:val="none" w:sz="0" w:space="0" w:color="auto"/>
            <w:left w:val="none" w:sz="0" w:space="0" w:color="auto"/>
            <w:bottom w:val="none" w:sz="0" w:space="0" w:color="auto"/>
            <w:right w:val="none" w:sz="0" w:space="0" w:color="auto"/>
          </w:divBdr>
        </w:div>
        <w:div w:id="1512798337">
          <w:marLeft w:val="0"/>
          <w:marRight w:val="0"/>
          <w:marTop w:val="0"/>
          <w:marBottom w:val="0"/>
          <w:divBdr>
            <w:top w:val="none" w:sz="0" w:space="0" w:color="auto"/>
            <w:left w:val="none" w:sz="0" w:space="0" w:color="auto"/>
            <w:bottom w:val="none" w:sz="0" w:space="0" w:color="auto"/>
            <w:right w:val="none" w:sz="0" w:space="0" w:color="auto"/>
          </w:divBdr>
        </w:div>
        <w:div w:id="390932905">
          <w:marLeft w:val="0"/>
          <w:marRight w:val="0"/>
          <w:marTop w:val="0"/>
          <w:marBottom w:val="0"/>
          <w:divBdr>
            <w:top w:val="none" w:sz="0" w:space="0" w:color="auto"/>
            <w:left w:val="none" w:sz="0" w:space="0" w:color="auto"/>
            <w:bottom w:val="none" w:sz="0" w:space="0" w:color="auto"/>
            <w:right w:val="none" w:sz="0" w:space="0" w:color="auto"/>
          </w:divBdr>
        </w:div>
      </w:divsChild>
    </w:div>
    <w:div w:id="1704331517">
      <w:bodyDiv w:val="1"/>
      <w:marLeft w:val="0"/>
      <w:marRight w:val="0"/>
      <w:marTop w:val="0"/>
      <w:marBottom w:val="0"/>
      <w:divBdr>
        <w:top w:val="none" w:sz="0" w:space="0" w:color="auto"/>
        <w:left w:val="none" w:sz="0" w:space="0" w:color="auto"/>
        <w:bottom w:val="none" w:sz="0" w:space="0" w:color="auto"/>
        <w:right w:val="none" w:sz="0" w:space="0" w:color="auto"/>
      </w:divBdr>
    </w:div>
    <w:div w:id="1756049585">
      <w:bodyDiv w:val="1"/>
      <w:marLeft w:val="0"/>
      <w:marRight w:val="0"/>
      <w:marTop w:val="0"/>
      <w:marBottom w:val="0"/>
      <w:divBdr>
        <w:top w:val="none" w:sz="0" w:space="0" w:color="auto"/>
        <w:left w:val="none" w:sz="0" w:space="0" w:color="auto"/>
        <w:bottom w:val="none" w:sz="0" w:space="0" w:color="auto"/>
        <w:right w:val="none" w:sz="0" w:space="0" w:color="auto"/>
      </w:divBdr>
    </w:div>
    <w:div w:id="1941720507">
      <w:bodyDiv w:val="1"/>
      <w:marLeft w:val="0"/>
      <w:marRight w:val="0"/>
      <w:marTop w:val="0"/>
      <w:marBottom w:val="0"/>
      <w:divBdr>
        <w:top w:val="none" w:sz="0" w:space="0" w:color="auto"/>
        <w:left w:val="none" w:sz="0" w:space="0" w:color="auto"/>
        <w:bottom w:val="none" w:sz="0" w:space="0" w:color="auto"/>
        <w:right w:val="none" w:sz="0" w:space="0" w:color="auto"/>
      </w:divBdr>
      <w:divsChild>
        <w:div w:id="1792043514">
          <w:marLeft w:val="0"/>
          <w:marRight w:val="0"/>
          <w:marTop w:val="0"/>
          <w:marBottom w:val="0"/>
          <w:divBdr>
            <w:top w:val="none" w:sz="0" w:space="0" w:color="auto"/>
            <w:left w:val="none" w:sz="0" w:space="0" w:color="auto"/>
            <w:bottom w:val="none" w:sz="0" w:space="0" w:color="auto"/>
            <w:right w:val="none" w:sz="0" w:space="0" w:color="auto"/>
          </w:divBdr>
        </w:div>
        <w:div w:id="1454127989">
          <w:marLeft w:val="0"/>
          <w:marRight w:val="0"/>
          <w:marTop w:val="0"/>
          <w:marBottom w:val="0"/>
          <w:divBdr>
            <w:top w:val="none" w:sz="0" w:space="0" w:color="auto"/>
            <w:left w:val="none" w:sz="0" w:space="0" w:color="auto"/>
            <w:bottom w:val="none" w:sz="0" w:space="0" w:color="auto"/>
            <w:right w:val="none" w:sz="0" w:space="0" w:color="auto"/>
          </w:divBdr>
        </w:div>
        <w:div w:id="1852181902">
          <w:marLeft w:val="0"/>
          <w:marRight w:val="0"/>
          <w:marTop w:val="0"/>
          <w:marBottom w:val="0"/>
          <w:divBdr>
            <w:top w:val="none" w:sz="0" w:space="0" w:color="auto"/>
            <w:left w:val="none" w:sz="0" w:space="0" w:color="auto"/>
            <w:bottom w:val="none" w:sz="0" w:space="0" w:color="auto"/>
            <w:right w:val="none" w:sz="0" w:space="0" w:color="auto"/>
          </w:divBdr>
        </w:div>
        <w:div w:id="1987707090">
          <w:marLeft w:val="0"/>
          <w:marRight w:val="0"/>
          <w:marTop w:val="0"/>
          <w:marBottom w:val="0"/>
          <w:divBdr>
            <w:top w:val="none" w:sz="0" w:space="0" w:color="auto"/>
            <w:left w:val="none" w:sz="0" w:space="0" w:color="auto"/>
            <w:bottom w:val="none" w:sz="0" w:space="0" w:color="auto"/>
            <w:right w:val="none" w:sz="0" w:space="0" w:color="auto"/>
          </w:divBdr>
        </w:div>
        <w:div w:id="202389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ts.stackexchange.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8F7436-8A3C-3D41-833D-23856A09B465}" type="doc">
      <dgm:prSet loTypeId="urn:microsoft.com/office/officeart/2005/8/layout/process1" loCatId="" qsTypeId="urn:microsoft.com/office/officeart/2005/8/quickstyle/simple1" qsCatId="simple" csTypeId="urn:microsoft.com/office/officeart/2005/8/colors/accent0_1" csCatId="mainScheme" phldr="1"/>
      <dgm:spPr/>
    </dgm:pt>
    <dgm:pt modelId="{B8843D5C-22CB-2A42-9C4C-05922DBC2DE9}">
      <dgm:prSet phldrT="[Text]"/>
      <dgm:spPr/>
      <dgm:t>
        <a:bodyPr/>
        <a:lstStyle/>
        <a:p>
          <a:r>
            <a:rPr lang="en-US"/>
            <a:t>Preparing feature set</a:t>
          </a:r>
        </a:p>
      </dgm:t>
    </dgm:pt>
    <dgm:pt modelId="{96E58BC1-59BC-C64D-9751-AA4A300B9211}" type="parTrans" cxnId="{43DF1329-35F1-844E-A118-D82EFC6F8BB2}">
      <dgm:prSet/>
      <dgm:spPr/>
      <dgm:t>
        <a:bodyPr/>
        <a:lstStyle/>
        <a:p>
          <a:endParaRPr lang="en-US"/>
        </a:p>
      </dgm:t>
    </dgm:pt>
    <dgm:pt modelId="{A4DCDA08-6291-7B40-A293-58E253B0F496}" type="sibTrans" cxnId="{43DF1329-35F1-844E-A118-D82EFC6F8BB2}">
      <dgm:prSet/>
      <dgm:spPr/>
      <dgm:t>
        <a:bodyPr/>
        <a:lstStyle/>
        <a:p>
          <a:endParaRPr lang="en-US"/>
        </a:p>
      </dgm:t>
    </dgm:pt>
    <dgm:pt modelId="{52FD5120-CC2B-4548-9F83-0E72A158E75D}">
      <dgm:prSet phldrT="[Text]"/>
      <dgm:spPr/>
      <dgm:t>
        <a:bodyPr/>
        <a:lstStyle/>
        <a:p>
          <a:r>
            <a:rPr lang="en-US"/>
            <a:t>Train classification model</a:t>
          </a:r>
        </a:p>
      </dgm:t>
    </dgm:pt>
    <dgm:pt modelId="{0426729B-A3CA-D647-86A0-BE8BE4C31016}" type="parTrans" cxnId="{32C6D98C-C468-AB4C-B30B-497FEA21A12E}">
      <dgm:prSet/>
      <dgm:spPr/>
      <dgm:t>
        <a:bodyPr/>
        <a:lstStyle/>
        <a:p>
          <a:endParaRPr lang="en-US"/>
        </a:p>
      </dgm:t>
    </dgm:pt>
    <dgm:pt modelId="{54AC2E16-0B48-C048-AA82-B3A8D809F6F7}" type="sibTrans" cxnId="{32C6D98C-C468-AB4C-B30B-497FEA21A12E}">
      <dgm:prSet/>
      <dgm:spPr/>
      <dgm:t>
        <a:bodyPr/>
        <a:lstStyle/>
        <a:p>
          <a:endParaRPr lang="en-US"/>
        </a:p>
      </dgm:t>
    </dgm:pt>
    <dgm:pt modelId="{A4D60621-441A-A243-B2A3-7A24B70174A7}">
      <dgm:prSet phldrT="[Text]"/>
      <dgm:spPr/>
      <dgm:t>
        <a:bodyPr/>
        <a:lstStyle/>
        <a:p>
          <a:r>
            <a:rPr lang="en-US"/>
            <a:t>Evaluate features</a:t>
          </a:r>
        </a:p>
      </dgm:t>
    </dgm:pt>
    <dgm:pt modelId="{AB6F1842-ABF4-594E-89E3-C5F852B66801}" type="parTrans" cxnId="{86B8062B-0246-964E-BB06-CF24212079F0}">
      <dgm:prSet/>
      <dgm:spPr/>
      <dgm:t>
        <a:bodyPr/>
        <a:lstStyle/>
        <a:p>
          <a:endParaRPr lang="en-US"/>
        </a:p>
      </dgm:t>
    </dgm:pt>
    <dgm:pt modelId="{C4E70495-0DF2-7A4D-BAE5-8FA6C1F1428A}" type="sibTrans" cxnId="{86B8062B-0246-964E-BB06-CF24212079F0}">
      <dgm:prSet/>
      <dgm:spPr/>
      <dgm:t>
        <a:bodyPr/>
        <a:lstStyle/>
        <a:p>
          <a:endParaRPr lang="en-US"/>
        </a:p>
      </dgm:t>
    </dgm:pt>
    <dgm:pt modelId="{A9E33134-7B07-A04E-B659-9EC92606E421}" type="pres">
      <dgm:prSet presAssocID="{588F7436-8A3C-3D41-833D-23856A09B465}" presName="Name0" presStyleCnt="0">
        <dgm:presLayoutVars>
          <dgm:dir/>
          <dgm:resizeHandles val="exact"/>
        </dgm:presLayoutVars>
      </dgm:prSet>
      <dgm:spPr/>
    </dgm:pt>
    <dgm:pt modelId="{4C39B20B-4AC6-AE4E-9FA6-CBBE69737CC4}" type="pres">
      <dgm:prSet presAssocID="{B8843D5C-22CB-2A42-9C4C-05922DBC2DE9}" presName="node" presStyleLbl="node1" presStyleIdx="0" presStyleCnt="3">
        <dgm:presLayoutVars>
          <dgm:bulletEnabled val="1"/>
        </dgm:presLayoutVars>
      </dgm:prSet>
      <dgm:spPr/>
      <dgm:t>
        <a:bodyPr/>
        <a:lstStyle/>
        <a:p>
          <a:endParaRPr lang="en-US"/>
        </a:p>
      </dgm:t>
    </dgm:pt>
    <dgm:pt modelId="{D173123F-CD69-F44B-BAD6-1DC8FFAB4C9C}" type="pres">
      <dgm:prSet presAssocID="{A4DCDA08-6291-7B40-A293-58E253B0F496}" presName="sibTrans" presStyleLbl="sibTrans2D1" presStyleIdx="0" presStyleCnt="2"/>
      <dgm:spPr/>
    </dgm:pt>
    <dgm:pt modelId="{5AB6B468-F0D7-1E4F-AEF7-774453233F2E}" type="pres">
      <dgm:prSet presAssocID="{A4DCDA08-6291-7B40-A293-58E253B0F496}" presName="connectorText" presStyleLbl="sibTrans2D1" presStyleIdx="0" presStyleCnt="2"/>
      <dgm:spPr/>
    </dgm:pt>
    <dgm:pt modelId="{DCB904B4-DB31-E246-BC2B-15B27F1306E9}" type="pres">
      <dgm:prSet presAssocID="{52FD5120-CC2B-4548-9F83-0E72A158E75D}" presName="node" presStyleLbl="node1" presStyleIdx="1" presStyleCnt="3">
        <dgm:presLayoutVars>
          <dgm:bulletEnabled val="1"/>
        </dgm:presLayoutVars>
      </dgm:prSet>
      <dgm:spPr/>
      <dgm:t>
        <a:bodyPr/>
        <a:lstStyle/>
        <a:p>
          <a:endParaRPr lang="en-US"/>
        </a:p>
      </dgm:t>
    </dgm:pt>
    <dgm:pt modelId="{9DA3598D-0F41-2D46-9BFE-F23024C3C14B}" type="pres">
      <dgm:prSet presAssocID="{54AC2E16-0B48-C048-AA82-B3A8D809F6F7}" presName="sibTrans" presStyleLbl="sibTrans2D1" presStyleIdx="1" presStyleCnt="2"/>
      <dgm:spPr/>
    </dgm:pt>
    <dgm:pt modelId="{BE9D8440-320B-5A4F-AD98-C02A6B1B4671}" type="pres">
      <dgm:prSet presAssocID="{54AC2E16-0B48-C048-AA82-B3A8D809F6F7}" presName="connectorText" presStyleLbl="sibTrans2D1" presStyleIdx="1" presStyleCnt="2"/>
      <dgm:spPr/>
    </dgm:pt>
    <dgm:pt modelId="{125348CF-0652-9545-85F0-FC2FDDE682F7}" type="pres">
      <dgm:prSet presAssocID="{A4D60621-441A-A243-B2A3-7A24B70174A7}" presName="node" presStyleLbl="node1" presStyleIdx="2" presStyleCnt="3">
        <dgm:presLayoutVars>
          <dgm:bulletEnabled val="1"/>
        </dgm:presLayoutVars>
      </dgm:prSet>
      <dgm:spPr/>
      <dgm:t>
        <a:bodyPr/>
        <a:lstStyle/>
        <a:p>
          <a:endParaRPr lang="en-US"/>
        </a:p>
      </dgm:t>
    </dgm:pt>
  </dgm:ptLst>
  <dgm:cxnLst>
    <dgm:cxn modelId="{F7F8A81C-6440-D849-9976-32C7D583CD49}" type="presOf" srcId="{588F7436-8A3C-3D41-833D-23856A09B465}" destId="{A9E33134-7B07-A04E-B659-9EC92606E421}" srcOrd="0" destOrd="0" presId="urn:microsoft.com/office/officeart/2005/8/layout/process1"/>
    <dgm:cxn modelId="{0DDF0E0E-CF2D-D542-BBDC-266A40CA3C98}" type="presOf" srcId="{52FD5120-CC2B-4548-9F83-0E72A158E75D}" destId="{DCB904B4-DB31-E246-BC2B-15B27F1306E9}" srcOrd="0" destOrd="0" presId="urn:microsoft.com/office/officeart/2005/8/layout/process1"/>
    <dgm:cxn modelId="{BF63FDE3-7785-AE41-A4DD-C20E6B80F739}" type="presOf" srcId="{A4D60621-441A-A243-B2A3-7A24B70174A7}" destId="{125348CF-0652-9545-85F0-FC2FDDE682F7}" srcOrd="0" destOrd="0" presId="urn:microsoft.com/office/officeart/2005/8/layout/process1"/>
    <dgm:cxn modelId="{BA8D5EE4-7D3A-7A41-91CC-2FE00415F188}" type="presOf" srcId="{A4DCDA08-6291-7B40-A293-58E253B0F496}" destId="{D173123F-CD69-F44B-BAD6-1DC8FFAB4C9C}" srcOrd="0" destOrd="0" presId="urn:microsoft.com/office/officeart/2005/8/layout/process1"/>
    <dgm:cxn modelId="{D702AF4D-01C9-E945-B174-34311B143586}" type="presOf" srcId="{A4DCDA08-6291-7B40-A293-58E253B0F496}" destId="{5AB6B468-F0D7-1E4F-AEF7-774453233F2E}" srcOrd="1" destOrd="0" presId="urn:microsoft.com/office/officeart/2005/8/layout/process1"/>
    <dgm:cxn modelId="{86B8062B-0246-964E-BB06-CF24212079F0}" srcId="{588F7436-8A3C-3D41-833D-23856A09B465}" destId="{A4D60621-441A-A243-B2A3-7A24B70174A7}" srcOrd="2" destOrd="0" parTransId="{AB6F1842-ABF4-594E-89E3-C5F852B66801}" sibTransId="{C4E70495-0DF2-7A4D-BAE5-8FA6C1F1428A}"/>
    <dgm:cxn modelId="{43DF1329-35F1-844E-A118-D82EFC6F8BB2}" srcId="{588F7436-8A3C-3D41-833D-23856A09B465}" destId="{B8843D5C-22CB-2A42-9C4C-05922DBC2DE9}" srcOrd="0" destOrd="0" parTransId="{96E58BC1-59BC-C64D-9751-AA4A300B9211}" sibTransId="{A4DCDA08-6291-7B40-A293-58E253B0F496}"/>
    <dgm:cxn modelId="{32C6D98C-C468-AB4C-B30B-497FEA21A12E}" srcId="{588F7436-8A3C-3D41-833D-23856A09B465}" destId="{52FD5120-CC2B-4548-9F83-0E72A158E75D}" srcOrd="1" destOrd="0" parTransId="{0426729B-A3CA-D647-86A0-BE8BE4C31016}" sibTransId="{54AC2E16-0B48-C048-AA82-B3A8D809F6F7}"/>
    <dgm:cxn modelId="{B63B4563-80B9-1F47-94AE-7B1FA5E56127}" type="presOf" srcId="{54AC2E16-0B48-C048-AA82-B3A8D809F6F7}" destId="{9DA3598D-0F41-2D46-9BFE-F23024C3C14B}" srcOrd="0" destOrd="0" presId="urn:microsoft.com/office/officeart/2005/8/layout/process1"/>
    <dgm:cxn modelId="{6A23701B-EFC4-AE41-9CB3-2D6ACCF5D3A3}" type="presOf" srcId="{54AC2E16-0B48-C048-AA82-B3A8D809F6F7}" destId="{BE9D8440-320B-5A4F-AD98-C02A6B1B4671}" srcOrd="1" destOrd="0" presId="urn:microsoft.com/office/officeart/2005/8/layout/process1"/>
    <dgm:cxn modelId="{BA453836-4E0A-C54C-8FDD-E9A78A18E506}" type="presOf" srcId="{B8843D5C-22CB-2A42-9C4C-05922DBC2DE9}" destId="{4C39B20B-4AC6-AE4E-9FA6-CBBE69737CC4}" srcOrd="0" destOrd="0" presId="urn:microsoft.com/office/officeart/2005/8/layout/process1"/>
    <dgm:cxn modelId="{A5C86A2A-D593-0E4C-A57A-86EC22023A4A}" type="presParOf" srcId="{A9E33134-7B07-A04E-B659-9EC92606E421}" destId="{4C39B20B-4AC6-AE4E-9FA6-CBBE69737CC4}" srcOrd="0" destOrd="0" presId="urn:microsoft.com/office/officeart/2005/8/layout/process1"/>
    <dgm:cxn modelId="{DB8E632F-F3CF-4A4F-911A-455196C485E1}" type="presParOf" srcId="{A9E33134-7B07-A04E-B659-9EC92606E421}" destId="{D173123F-CD69-F44B-BAD6-1DC8FFAB4C9C}" srcOrd="1" destOrd="0" presId="urn:microsoft.com/office/officeart/2005/8/layout/process1"/>
    <dgm:cxn modelId="{ED3678A6-4732-D844-B5E8-A33645BC5DA8}" type="presParOf" srcId="{D173123F-CD69-F44B-BAD6-1DC8FFAB4C9C}" destId="{5AB6B468-F0D7-1E4F-AEF7-774453233F2E}" srcOrd="0" destOrd="0" presId="urn:microsoft.com/office/officeart/2005/8/layout/process1"/>
    <dgm:cxn modelId="{35632F90-7C49-F845-8F13-C04C829EF7CC}" type="presParOf" srcId="{A9E33134-7B07-A04E-B659-9EC92606E421}" destId="{DCB904B4-DB31-E246-BC2B-15B27F1306E9}" srcOrd="2" destOrd="0" presId="urn:microsoft.com/office/officeart/2005/8/layout/process1"/>
    <dgm:cxn modelId="{8CE757D0-88B3-314D-BA3E-3C20A2F85C7A}" type="presParOf" srcId="{A9E33134-7B07-A04E-B659-9EC92606E421}" destId="{9DA3598D-0F41-2D46-9BFE-F23024C3C14B}" srcOrd="3" destOrd="0" presId="urn:microsoft.com/office/officeart/2005/8/layout/process1"/>
    <dgm:cxn modelId="{6123C0F3-3D76-2645-B0BC-F8D0F25883EA}" type="presParOf" srcId="{9DA3598D-0F41-2D46-9BFE-F23024C3C14B}" destId="{BE9D8440-320B-5A4F-AD98-C02A6B1B4671}" srcOrd="0" destOrd="0" presId="urn:microsoft.com/office/officeart/2005/8/layout/process1"/>
    <dgm:cxn modelId="{4BF1FA6E-45A5-FE4E-9CB9-46FD06BDFC01}" type="presParOf" srcId="{A9E33134-7B07-A04E-B659-9EC92606E421}" destId="{125348CF-0652-9545-85F0-FC2FDDE682F7}"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39B20B-4AC6-AE4E-9FA6-CBBE69737CC4}">
      <dsp:nvSpPr>
        <dsp:cNvPr id="0" name=""/>
        <dsp:cNvSpPr/>
      </dsp:nvSpPr>
      <dsp:spPr>
        <a:xfrm>
          <a:off x="4420"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Preparing feature set</a:t>
          </a:r>
        </a:p>
      </dsp:txBody>
      <dsp:txXfrm>
        <a:off x="13747" y="9327"/>
        <a:ext cx="1302493" cy="299777"/>
      </dsp:txXfrm>
    </dsp:sp>
    <dsp:sp modelId="{D173123F-CD69-F44B-BAD6-1DC8FFAB4C9C}">
      <dsp:nvSpPr>
        <dsp:cNvPr id="0" name=""/>
        <dsp:cNvSpPr/>
      </dsp:nvSpPr>
      <dsp:spPr>
        <a:xfrm>
          <a:off x="1457682" y="0"/>
          <a:ext cx="280083" cy="31843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457682" y="63686"/>
        <a:ext cx="196058" cy="191059"/>
      </dsp:txXfrm>
    </dsp:sp>
    <dsp:sp modelId="{DCB904B4-DB31-E246-BC2B-15B27F1306E9}">
      <dsp:nvSpPr>
        <dsp:cNvPr id="0" name=""/>
        <dsp:cNvSpPr/>
      </dsp:nvSpPr>
      <dsp:spPr>
        <a:xfrm>
          <a:off x="1854026"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Train classification model</a:t>
          </a:r>
        </a:p>
      </dsp:txBody>
      <dsp:txXfrm>
        <a:off x="1863353" y="9327"/>
        <a:ext cx="1302493" cy="299777"/>
      </dsp:txXfrm>
    </dsp:sp>
    <dsp:sp modelId="{9DA3598D-0F41-2D46-9BFE-F23024C3C14B}">
      <dsp:nvSpPr>
        <dsp:cNvPr id="0" name=""/>
        <dsp:cNvSpPr/>
      </dsp:nvSpPr>
      <dsp:spPr>
        <a:xfrm>
          <a:off x="3307288" y="0"/>
          <a:ext cx="280083" cy="31843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307288" y="63686"/>
        <a:ext cx="196058" cy="191059"/>
      </dsp:txXfrm>
    </dsp:sp>
    <dsp:sp modelId="{125348CF-0652-9545-85F0-FC2FDDE682F7}">
      <dsp:nvSpPr>
        <dsp:cNvPr id="0" name=""/>
        <dsp:cNvSpPr/>
      </dsp:nvSpPr>
      <dsp:spPr>
        <a:xfrm>
          <a:off x="3703632"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Evaluate features</a:t>
          </a:r>
        </a:p>
      </dsp:txBody>
      <dsp:txXfrm>
        <a:off x="3712959" y="9327"/>
        <a:ext cx="1302493" cy="2997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7</Pages>
  <Words>2355</Words>
  <Characters>13427</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Kral, Miroslav</cp:lastModifiedBy>
  <cp:revision>49</cp:revision>
  <dcterms:created xsi:type="dcterms:W3CDTF">2016-04-14T22:48:00Z</dcterms:created>
  <dcterms:modified xsi:type="dcterms:W3CDTF">2016-05-22T22:35:00Z</dcterms:modified>
</cp:coreProperties>
</file>